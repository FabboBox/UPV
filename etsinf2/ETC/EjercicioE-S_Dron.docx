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C90F6" w14:textId="77777777" w:rsidR="00EF7231" w:rsidRDefault="00EF7231" w:rsidP="00EF7231">
      <w:pPr>
        <w:pStyle w:val="Ttulo1"/>
      </w:pPr>
      <w:r>
        <w:t>Estructura de Computadores  -  Tema 8 – Curso 2019/2020</w:t>
      </w:r>
    </w:p>
    <w:p w14:paraId="49821F55" w14:textId="77777777" w:rsidR="00EF7231" w:rsidRDefault="00EF7231" w:rsidP="00EF7231"/>
    <w:p w14:paraId="1FF8E45C" w14:textId="465A9613" w:rsidR="00EF7231" w:rsidRPr="00EF7231" w:rsidRDefault="00EF7231" w:rsidP="00EF7231">
      <w:pPr>
        <w:pStyle w:val="Ttulo1"/>
        <w:spacing w:beforeLines="100" w:before="240"/>
      </w:pPr>
      <w:r>
        <w:t>Alumno: ....</w:t>
      </w:r>
      <w:r w:rsidR="00B069FB">
        <w:t xml:space="preserve">Fabián Scherle </w:t>
      </w:r>
      <w:proofErr w:type="spellStart"/>
      <w:r w:rsidR="00B069FB">
        <w:t>Carboneres</w:t>
      </w:r>
      <w:proofErr w:type="spellEnd"/>
      <w:r>
        <w:t>.....    Grupo: ...</w:t>
      </w:r>
      <w:r w:rsidR="00B069FB">
        <w:t>2C2</w:t>
      </w:r>
      <w:r>
        <w:t>...</w:t>
      </w:r>
    </w:p>
    <w:p w14:paraId="2A5D6727" w14:textId="77777777" w:rsidR="00901B18" w:rsidRDefault="00901B18" w:rsidP="00EF7231">
      <w:pPr>
        <w:pStyle w:val="Ttulo1"/>
        <w:spacing w:beforeLines="100" w:before="240"/>
      </w:pPr>
      <w:r>
        <w:t>Ejercicio E/S</w:t>
      </w:r>
    </w:p>
    <w:p w14:paraId="5C4B12D1" w14:textId="77777777" w:rsidR="00901B18" w:rsidRPr="00901B18" w:rsidRDefault="00901B18" w:rsidP="00901B18">
      <w:pPr>
        <w:pStyle w:val="Prrafodelista1"/>
        <w:spacing w:after="0"/>
        <w:ind w:left="153"/>
        <w:jc w:val="both"/>
        <w:rPr>
          <w:rFonts w:asciiTheme="minorHAnsi" w:hAnsiTheme="minorHAnsi" w:cs="Arial"/>
          <w:sz w:val="18"/>
        </w:rPr>
      </w:pPr>
    </w:p>
    <w:p w14:paraId="471DB8FD" w14:textId="77777777" w:rsidR="00861210" w:rsidRPr="003B7428" w:rsidRDefault="00901B18" w:rsidP="00E82215">
      <w:pPr>
        <w:pStyle w:val="Prrafodelista1"/>
        <w:spacing w:after="0"/>
        <w:ind w:left="-207"/>
        <w:jc w:val="both"/>
        <w:rPr>
          <w:rFonts w:asciiTheme="minorHAnsi" w:hAnsiTheme="minorHAnsi" w:cs="Arial"/>
          <w:sz w:val="18"/>
        </w:rPr>
      </w:pPr>
      <w:r w:rsidRPr="003B7428">
        <w:rPr>
          <w:rFonts w:asciiTheme="minorHAnsi" w:hAnsiTheme="minorHAnsi" w:cs="Arial"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B99AC27" wp14:editId="616E24A4">
            <wp:simplePos x="0" y="0"/>
            <wp:positionH relativeFrom="column">
              <wp:posOffset>984885</wp:posOffset>
            </wp:positionH>
            <wp:positionV relativeFrom="paragraph">
              <wp:posOffset>864235</wp:posOffset>
            </wp:positionV>
            <wp:extent cx="4848860" cy="2858770"/>
            <wp:effectExtent l="0" t="0" r="8890" b="0"/>
            <wp:wrapTopAndBottom/>
            <wp:docPr id="3" name="0 Imagen" descr="pred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dato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059D">
        <w:rPr>
          <w:rFonts w:asciiTheme="minorHAnsi" w:hAnsiTheme="minorHAnsi" w:cs="Arial"/>
        </w:rPr>
        <w:t xml:space="preserve"> </w:t>
      </w:r>
      <w:r w:rsidR="009320BB">
        <w:rPr>
          <w:rFonts w:asciiTheme="minorHAnsi" w:hAnsiTheme="minorHAnsi" w:cs="Arial"/>
        </w:rPr>
        <w:t xml:space="preserve">La figura  muestra el </w:t>
      </w:r>
      <w:proofErr w:type="spellStart"/>
      <w:r w:rsidR="009320BB" w:rsidRPr="00FA6CCD">
        <w:rPr>
          <w:rFonts w:asciiTheme="minorHAnsi" w:hAnsiTheme="minorHAnsi" w:cs="Arial"/>
          <w:i/>
        </w:rPr>
        <w:t>drone</w:t>
      </w:r>
      <w:proofErr w:type="spellEnd"/>
      <w:r w:rsidR="009320BB">
        <w:rPr>
          <w:rFonts w:asciiTheme="minorHAnsi" w:hAnsiTheme="minorHAnsi" w:cs="Arial"/>
        </w:rPr>
        <w:t xml:space="preserve"> </w:t>
      </w:r>
      <w:proofErr w:type="spellStart"/>
      <w:r w:rsidR="009320BB" w:rsidRPr="009320BB">
        <w:rPr>
          <w:rFonts w:asciiTheme="minorHAnsi" w:hAnsiTheme="minorHAnsi" w:cs="Arial"/>
          <w:b/>
          <w:i/>
        </w:rPr>
        <w:t>Predator</w:t>
      </w:r>
      <w:proofErr w:type="spellEnd"/>
      <w:r w:rsidR="009320BB" w:rsidRPr="009320BB">
        <w:rPr>
          <w:rFonts w:asciiTheme="minorHAnsi" w:hAnsiTheme="minorHAnsi" w:cs="Arial"/>
          <w:b/>
          <w:i/>
        </w:rPr>
        <w:t>-EC</w:t>
      </w:r>
      <w:r w:rsidR="00115288">
        <w:rPr>
          <w:rFonts w:asciiTheme="minorHAnsi" w:hAnsiTheme="minorHAnsi" w:cs="Arial"/>
          <w:b/>
          <w:i/>
        </w:rPr>
        <w:t xml:space="preserve"> </w:t>
      </w:r>
      <w:r w:rsidR="00115288">
        <w:rPr>
          <w:rFonts w:asciiTheme="minorHAnsi" w:hAnsiTheme="minorHAnsi" w:cs="Arial"/>
        </w:rPr>
        <w:t>para vigilancia de exámenes de EC. El aeromodelo consta de dos motores de elevación (izquierdo y derecho), dos motores de empuje (izquierdo y derecho), un sensor de altura</w:t>
      </w:r>
      <w:r w:rsidR="000F5FD7">
        <w:rPr>
          <w:rFonts w:asciiTheme="minorHAnsi" w:hAnsiTheme="minorHAnsi" w:cs="Arial"/>
        </w:rPr>
        <w:t xml:space="preserve"> y </w:t>
      </w:r>
      <w:r w:rsidR="00115288">
        <w:rPr>
          <w:rFonts w:asciiTheme="minorHAnsi" w:hAnsiTheme="minorHAnsi" w:cs="Arial"/>
        </w:rPr>
        <w:t>velocidad,</w:t>
      </w:r>
      <w:r w:rsidR="000F5FD7">
        <w:rPr>
          <w:rFonts w:asciiTheme="minorHAnsi" w:hAnsiTheme="minorHAnsi" w:cs="Arial"/>
        </w:rPr>
        <w:t xml:space="preserve"> un</w:t>
      </w:r>
      <w:r w:rsidR="00115288">
        <w:rPr>
          <w:rFonts w:asciiTheme="minorHAnsi" w:hAnsiTheme="minorHAnsi" w:cs="Arial"/>
        </w:rPr>
        <w:t xml:space="preserve"> sensor de inclinación y un receptor </w:t>
      </w:r>
      <w:proofErr w:type="spellStart"/>
      <w:r w:rsidR="000F5FD7">
        <w:rPr>
          <w:rFonts w:asciiTheme="minorHAnsi" w:hAnsiTheme="minorHAnsi" w:cs="Arial"/>
        </w:rPr>
        <w:t>W</w:t>
      </w:r>
      <w:r w:rsidR="00115288">
        <w:rPr>
          <w:rFonts w:asciiTheme="minorHAnsi" w:hAnsiTheme="minorHAnsi" w:cs="Arial"/>
        </w:rPr>
        <w:t>i</w:t>
      </w:r>
      <w:proofErr w:type="spellEnd"/>
      <w:r w:rsidR="00115288">
        <w:rPr>
          <w:rFonts w:asciiTheme="minorHAnsi" w:hAnsiTheme="minorHAnsi" w:cs="Arial"/>
        </w:rPr>
        <w:t xml:space="preserve">-fi. El conjunto se controla mediante un microcontrolador </w:t>
      </w:r>
      <w:r w:rsidR="002F0916">
        <w:rPr>
          <w:rFonts w:asciiTheme="minorHAnsi" w:hAnsiTheme="minorHAnsi" w:cs="Arial"/>
        </w:rPr>
        <w:t xml:space="preserve">empotrado </w:t>
      </w:r>
      <w:r w:rsidR="00115288">
        <w:rPr>
          <w:rFonts w:asciiTheme="minorHAnsi" w:hAnsiTheme="minorHAnsi" w:cs="Arial"/>
        </w:rPr>
        <w:t xml:space="preserve">de arquitectura MIPS R2000. </w:t>
      </w:r>
    </w:p>
    <w:p w14:paraId="5A4E8C50" w14:textId="77777777" w:rsidR="00A322D1" w:rsidRDefault="00A322D1" w:rsidP="00861210">
      <w:pPr>
        <w:pStyle w:val="Prrafodelista1"/>
        <w:spacing w:after="0"/>
        <w:ind w:left="1069"/>
        <w:jc w:val="center"/>
        <w:rPr>
          <w:rFonts w:asciiTheme="minorHAnsi" w:hAnsiTheme="minorHAnsi" w:cs="Arial"/>
        </w:rPr>
      </w:pPr>
    </w:p>
    <w:p w14:paraId="1269C111" w14:textId="77777777" w:rsidR="00115288" w:rsidRDefault="00115288" w:rsidP="003B7428">
      <w:pPr>
        <w:pStyle w:val="Prrafodelista1"/>
        <w:spacing w:after="0"/>
      </w:pPr>
      <w:r>
        <w:t>El sistema informático se compone de los siguientes periféricos:</w:t>
      </w:r>
    </w:p>
    <w:p w14:paraId="7E206125" w14:textId="77777777" w:rsidR="00115288" w:rsidRDefault="00115288" w:rsidP="00115288">
      <w:r w:rsidRPr="006D4687">
        <w:rPr>
          <w:b/>
        </w:rPr>
        <w:t>CONTROL DE MOTORES</w:t>
      </w:r>
      <w:r>
        <w:t xml:space="preserve">: </w:t>
      </w:r>
      <w:r w:rsidR="006D4687">
        <w:t xml:space="preserve">  </w:t>
      </w:r>
      <w:r>
        <w:t>Dirección Base DB=0xFFFF0000</w:t>
      </w:r>
      <w:r w:rsidR="00283F0A">
        <w:t xml:space="preserve">  Registros de 8 bits </w:t>
      </w:r>
      <w:r w:rsidR="00937081">
        <w:t>Lectura</w:t>
      </w:r>
      <w:r w:rsidR="00283F0A">
        <w:t>/Escritura</w:t>
      </w:r>
    </w:p>
    <w:tbl>
      <w:tblPr>
        <w:tblStyle w:val="Tablaconcuadrcula11"/>
        <w:tblW w:w="0" w:type="auto"/>
        <w:tblLook w:val="04A0" w:firstRow="1" w:lastRow="0" w:firstColumn="1" w:lastColumn="0" w:noHBand="0" w:noVBand="1"/>
      </w:tblPr>
      <w:tblGrid>
        <w:gridCol w:w="2376"/>
        <w:gridCol w:w="1168"/>
        <w:gridCol w:w="4502"/>
        <w:gridCol w:w="2636"/>
      </w:tblGrid>
      <w:tr w:rsidR="006D4687" w:rsidRPr="00081085" w14:paraId="44746E25" w14:textId="77777777" w:rsidTr="006D4687">
        <w:tc>
          <w:tcPr>
            <w:tcW w:w="2376" w:type="dxa"/>
          </w:tcPr>
          <w:p w14:paraId="3B3BBC95" w14:textId="77777777" w:rsidR="00115288" w:rsidRPr="00081085" w:rsidRDefault="00115288" w:rsidP="00115288">
            <w:pPr>
              <w:pStyle w:val="Prrafodelista1"/>
              <w:spacing w:after="0"/>
              <w:jc w:val="both"/>
              <w:rPr>
                <w:rFonts w:asciiTheme="minorHAnsi" w:hAnsiTheme="minorHAnsi" w:cs="Arial"/>
                <w:b/>
                <w:sz w:val="20"/>
              </w:rPr>
            </w:pPr>
            <w:r w:rsidRPr="00081085">
              <w:rPr>
                <w:rFonts w:asciiTheme="minorHAnsi" w:hAnsiTheme="minorHAnsi" w:cs="Arial"/>
                <w:b/>
                <w:sz w:val="20"/>
              </w:rPr>
              <w:t>Registro</w:t>
            </w:r>
          </w:p>
        </w:tc>
        <w:tc>
          <w:tcPr>
            <w:tcW w:w="1168" w:type="dxa"/>
          </w:tcPr>
          <w:p w14:paraId="7DBE6895" w14:textId="77777777" w:rsidR="00115288" w:rsidRPr="00081085" w:rsidRDefault="00115288" w:rsidP="00115288">
            <w:pPr>
              <w:pStyle w:val="Prrafodelista1"/>
              <w:spacing w:after="0"/>
              <w:jc w:val="both"/>
              <w:rPr>
                <w:rFonts w:asciiTheme="minorHAnsi" w:hAnsiTheme="minorHAnsi" w:cs="Arial"/>
                <w:b/>
                <w:sz w:val="20"/>
              </w:rPr>
            </w:pPr>
            <w:r w:rsidRPr="00081085">
              <w:rPr>
                <w:rFonts w:asciiTheme="minorHAnsi" w:hAnsiTheme="minorHAnsi" w:cs="Arial"/>
                <w:b/>
                <w:sz w:val="20"/>
              </w:rPr>
              <w:t>Dirección</w:t>
            </w:r>
          </w:p>
        </w:tc>
        <w:tc>
          <w:tcPr>
            <w:tcW w:w="4502" w:type="dxa"/>
          </w:tcPr>
          <w:p w14:paraId="0CBF0EC6" w14:textId="77777777" w:rsidR="00115288" w:rsidRPr="00081085" w:rsidRDefault="00115288" w:rsidP="00115288">
            <w:pPr>
              <w:pStyle w:val="Prrafodelista1"/>
              <w:spacing w:after="0"/>
              <w:jc w:val="both"/>
              <w:rPr>
                <w:rFonts w:asciiTheme="minorHAnsi" w:hAnsiTheme="minorHAnsi" w:cs="Arial"/>
                <w:b/>
                <w:sz w:val="20"/>
              </w:rPr>
            </w:pPr>
            <w:r w:rsidRPr="00081085">
              <w:rPr>
                <w:rFonts w:asciiTheme="minorHAnsi" w:hAnsiTheme="minorHAnsi" w:cs="Arial"/>
                <w:b/>
                <w:sz w:val="20"/>
              </w:rPr>
              <w:t>Descripción</w:t>
            </w:r>
          </w:p>
        </w:tc>
        <w:tc>
          <w:tcPr>
            <w:tcW w:w="2636" w:type="dxa"/>
          </w:tcPr>
          <w:p w14:paraId="18A6721C" w14:textId="77777777" w:rsidR="00115288" w:rsidRPr="00081085" w:rsidRDefault="000F5FD7" w:rsidP="00115288">
            <w:pPr>
              <w:pStyle w:val="Prrafodelista1"/>
              <w:spacing w:after="0"/>
              <w:jc w:val="both"/>
              <w:rPr>
                <w:rFonts w:asciiTheme="minorHAnsi" w:hAnsiTheme="minorHAnsi" w:cs="Arial"/>
                <w:b/>
                <w:sz w:val="20"/>
              </w:rPr>
            </w:pPr>
            <w:r w:rsidRPr="00081085">
              <w:rPr>
                <w:rFonts w:asciiTheme="minorHAnsi" w:hAnsiTheme="minorHAnsi" w:cs="Arial"/>
                <w:b/>
                <w:sz w:val="20"/>
              </w:rPr>
              <w:t>Valores</w:t>
            </w:r>
          </w:p>
        </w:tc>
      </w:tr>
      <w:tr w:rsidR="006D4687" w:rsidRPr="00081085" w14:paraId="21679837" w14:textId="77777777" w:rsidTr="006D4687">
        <w:tc>
          <w:tcPr>
            <w:tcW w:w="2376" w:type="dxa"/>
            <w:vAlign w:val="center"/>
          </w:tcPr>
          <w:p w14:paraId="41B25057" w14:textId="77777777" w:rsidR="006D4687" w:rsidRPr="00081085" w:rsidRDefault="006D4687" w:rsidP="006D46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proofErr w:type="spellStart"/>
            <w:r w:rsidRPr="00081085">
              <w:rPr>
                <w:rFonts w:asciiTheme="minorHAnsi" w:hAnsiTheme="minorHAnsi" w:cs="Arial"/>
                <w:sz w:val="20"/>
              </w:rPr>
              <w:t>Motor_empuje_I</w:t>
            </w:r>
            <w:proofErr w:type="spellEnd"/>
          </w:p>
        </w:tc>
        <w:tc>
          <w:tcPr>
            <w:tcW w:w="1168" w:type="dxa"/>
            <w:vAlign w:val="center"/>
          </w:tcPr>
          <w:p w14:paraId="70C0FDB5" w14:textId="77777777" w:rsidR="006D4687" w:rsidRPr="00081085" w:rsidRDefault="006D4687" w:rsidP="006D46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DB</w:t>
            </w:r>
          </w:p>
        </w:tc>
        <w:tc>
          <w:tcPr>
            <w:tcW w:w="4502" w:type="dxa"/>
            <w:vAlign w:val="center"/>
          </w:tcPr>
          <w:p w14:paraId="36D1FC5F" w14:textId="77777777" w:rsidR="006D4687" w:rsidRPr="00081085" w:rsidRDefault="00081085" w:rsidP="006D46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Potencia</w:t>
            </w:r>
            <w:r w:rsidR="006D4687" w:rsidRPr="00081085">
              <w:rPr>
                <w:rFonts w:asciiTheme="minorHAnsi" w:hAnsiTheme="minorHAnsi" w:cs="Arial"/>
                <w:sz w:val="20"/>
              </w:rPr>
              <w:t xml:space="preserve"> motor empuje izquierdo (8 bits)</w:t>
            </w:r>
          </w:p>
        </w:tc>
        <w:tc>
          <w:tcPr>
            <w:tcW w:w="2636" w:type="dxa"/>
            <w:vMerge w:val="restart"/>
            <w:vAlign w:val="center"/>
          </w:tcPr>
          <w:p w14:paraId="30CB867B" w14:textId="77777777" w:rsidR="006D4687" w:rsidRPr="00081085" w:rsidRDefault="006D4687" w:rsidP="006D46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0 = parado</w:t>
            </w:r>
          </w:p>
          <w:p w14:paraId="0AF2D87B" w14:textId="77777777" w:rsidR="006D4687" w:rsidRPr="00081085" w:rsidRDefault="006D4687" w:rsidP="00081085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 xml:space="preserve">1:200 </w:t>
            </w:r>
            <w:r w:rsidR="00081085">
              <w:rPr>
                <w:rFonts w:asciiTheme="minorHAnsi" w:hAnsiTheme="minorHAnsi" w:cs="Arial"/>
                <w:sz w:val="20"/>
              </w:rPr>
              <w:t xml:space="preserve">Potencia de </w:t>
            </w:r>
            <w:r w:rsidRPr="00081085">
              <w:rPr>
                <w:rFonts w:asciiTheme="minorHAnsi" w:hAnsiTheme="minorHAnsi" w:cs="Arial"/>
                <w:sz w:val="20"/>
              </w:rPr>
              <w:t>empuje</w:t>
            </w:r>
          </w:p>
        </w:tc>
      </w:tr>
      <w:tr w:rsidR="006D4687" w:rsidRPr="00081085" w14:paraId="35F6FD65" w14:textId="77777777" w:rsidTr="006D4687">
        <w:tc>
          <w:tcPr>
            <w:tcW w:w="2376" w:type="dxa"/>
            <w:vAlign w:val="center"/>
          </w:tcPr>
          <w:p w14:paraId="1E472BEE" w14:textId="77777777" w:rsidR="006D4687" w:rsidRPr="00081085" w:rsidRDefault="006D4687" w:rsidP="006D46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proofErr w:type="spellStart"/>
            <w:r w:rsidRPr="00081085">
              <w:rPr>
                <w:rFonts w:asciiTheme="minorHAnsi" w:hAnsiTheme="minorHAnsi" w:cs="Arial"/>
                <w:sz w:val="20"/>
              </w:rPr>
              <w:t>Motor_empuje_D</w:t>
            </w:r>
            <w:proofErr w:type="spellEnd"/>
          </w:p>
        </w:tc>
        <w:tc>
          <w:tcPr>
            <w:tcW w:w="1168" w:type="dxa"/>
            <w:vAlign w:val="center"/>
          </w:tcPr>
          <w:p w14:paraId="2B6D1AE9" w14:textId="77777777" w:rsidR="006D4687" w:rsidRPr="00081085" w:rsidRDefault="006D4687" w:rsidP="006D46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DB+1</w:t>
            </w:r>
          </w:p>
        </w:tc>
        <w:tc>
          <w:tcPr>
            <w:tcW w:w="4502" w:type="dxa"/>
            <w:vAlign w:val="center"/>
          </w:tcPr>
          <w:p w14:paraId="13AE2122" w14:textId="77777777" w:rsidR="006D4687" w:rsidRPr="00081085" w:rsidRDefault="00081085" w:rsidP="006D46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Potencia</w:t>
            </w:r>
            <w:r w:rsidR="006D4687" w:rsidRPr="00081085">
              <w:rPr>
                <w:rFonts w:asciiTheme="minorHAnsi" w:hAnsiTheme="minorHAnsi" w:cs="Arial"/>
                <w:sz w:val="20"/>
              </w:rPr>
              <w:t xml:space="preserve"> motor empuje derecho (8 bits)</w:t>
            </w:r>
          </w:p>
        </w:tc>
        <w:tc>
          <w:tcPr>
            <w:tcW w:w="2636" w:type="dxa"/>
            <w:vMerge/>
            <w:vAlign w:val="center"/>
          </w:tcPr>
          <w:p w14:paraId="1A39C994" w14:textId="77777777" w:rsidR="006D4687" w:rsidRPr="00081085" w:rsidRDefault="006D4687" w:rsidP="006D46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</w:p>
        </w:tc>
      </w:tr>
      <w:tr w:rsidR="006D4687" w:rsidRPr="00081085" w14:paraId="264540F3" w14:textId="77777777" w:rsidTr="006D4687">
        <w:tc>
          <w:tcPr>
            <w:tcW w:w="2376" w:type="dxa"/>
            <w:vAlign w:val="center"/>
          </w:tcPr>
          <w:p w14:paraId="5F63E23B" w14:textId="77777777" w:rsidR="006D4687" w:rsidRPr="00081085" w:rsidRDefault="006D4687" w:rsidP="006D46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proofErr w:type="spellStart"/>
            <w:r w:rsidRPr="00081085">
              <w:rPr>
                <w:rFonts w:asciiTheme="minorHAnsi" w:hAnsiTheme="minorHAnsi" w:cs="Arial"/>
                <w:sz w:val="20"/>
              </w:rPr>
              <w:t>Motor_elevacion_I</w:t>
            </w:r>
            <w:proofErr w:type="spellEnd"/>
          </w:p>
        </w:tc>
        <w:tc>
          <w:tcPr>
            <w:tcW w:w="1168" w:type="dxa"/>
            <w:vAlign w:val="center"/>
          </w:tcPr>
          <w:p w14:paraId="15EAE9C5" w14:textId="77777777" w:rsidR="006D4687" w:rsidRPr="00081085" w:rsidRDefault="006D4687" w:rsidP="006D46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DB+2</w:t>
            </w:r>
          </w:p>
        </w:tc>
        <w:tc>
          <w:tcPr>
            <w:tcW w:w="4502" w:type="dxa"/>
            <w:vAlign w:val="center"/>
          </w:tcPr>
          <w:p w14:paraId="7016F977" w14:textId="77777777" w:rsidR="006D4687" w:rsidRPr="00081085" w:rsidRDefault="00081085" w:rsidP="00081085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Potencia</w:t>
            </w:r>
            <w:r w:rsidR="006D4687" w:rsidRPr="00081085">
              <w:rPr>
                <w:rFonts w:asciiTheme="minorHAnsi" w:hAnsiTheme="minorHAnsi" w:cs="Arial"/>
                <w:sz w:val="20"/>
              </w:rPr>
              <w:t xml:space="preserve"> motor elevación izquierdo (8 bits)</w:t>
            </w:r>
          </w:p>
        </w:tc>
        <w:tc>
          <w:tcPr>
            <w:tcW w:w="2636" w:type="dxa"/>
            <w:vMerge w:val="restart"/>
            <w:vAlign w:val="center"/>
          </w:tcPr>
          <w:p w14:paraId="3C6D2E56" w14:textId="77777777" w:rsidR="006D4687" w:rsidRPr="00081085" w:rsidRDefault="006D4687" w:rsidP="006D46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0 = parado</w:t>
            </w:r>
          </w:p>
          <w:p w14:paraId="4397667E" w14:textId="77777777" w:rsidR="006D4687" w:rsidRPr="00081085" w:rsidRDefault="006D4687" w:rsidP="006D46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&lt; 100 bajar</w:t>
            </w:r>
          </w:p>
          <w:p w14:paraId="2243D408" w14:textId="77777777" w:rsidR="006D4687" w:rsidRPr="00081085" w:rsidRDefault="006D4687" w:rsidP="006D46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 xml:space="preserve">100 = </w:t>
            </w:r>
            <w:r w:rsidR="001D7A81">
              <w:rPr>
                <w:rFonts w:asciiTheme="minorHAnsi" w:hAnsiTheme="minorHAnsi" w:cs="Arial"/>
                <w:sz w:val="20"/>
              </w:rPr>
              <w:t>estabilizado</w:t>
            </w:r>
          </w:p>
          <w:p w14:paraId="1F29EBBC" w14:textId="77777777" w:rsidR="006D4687" w:rsidRPr="00081085" w:rsidRDefault="006D4687" w:rsidP="006D46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101..200 subir</w:t>
            </w:r>
          </w:p>
        </w:tc>
      </w:tr>
      <w:tr w:rsidR="006D4687" w:rsidRPr="00081085" w14:paraId="49BA0E99" w14:textId="77777777" w:rsidTr="006D4687">
        <w:tc>
          <w:tcPr>
            <w:tcW w:w="2376" w:type="dxa"/>
            <w:vAlign w:val="center"/>
          </w:tcPr>
          <w:p w14:paraId="49D95FDA" w14:textId="77777777" w:rsidR="006D4687" w:rsidRPr="00081085" w:rsidRDefault="006D4687" w:rsidP="006D46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proofErr w:type="spellStart"/>
            <w:r w:rsidRPr="00081085">
              <w:rPr>
                <w:rFonts w:asciiTheme="minorHAnsi" w:hAnsiTheme="minorHAnsi" w:cs="Arial"/>
                <w:sz w:val="20"/>
              </w:rPr>
              <w:t>Motor_elevacion_D</w:t>
            </w:r>
            <w:proofErr w:type="spellEnd"/>
          </w:p>
        </w:tc>
        <w:tc>
          <w:tcPr>
            <w:tcW w:w="1168" w:type="dxa"/>
            <w:vAlign w:val="center"/>
          </w:tcPr>
          <w:p w14:paraId="333F032A" w14:textId="77777777" w:rsidR="006D4687" w:rsidRPr="00081085" w:rsidRDefault="006D4687" w:rsidP="006D46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DB+3</w:t>
            </w:r>
          </w:p>
        </w:tc>
        <w:tc>
          <w:tcPr>
            <w:tcW w:w="4502" w:type="dxa"/>
            <w:vAlign w:val="center"/>
          </w:tcPr>
          <w:p w14:paraId="13693B5A" w14:textId="77777777" w:rsidR="006D4687" w:rsidRPr="00081085" w:rsidRDefault="00081085" w:rsidP="006D46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Potencia</w:t>
            </w:r>
            <w:r w:rsidR="006D4687" w:rsidRPr="00081085">
              <w:rPr>
                <w:rFonts w:asciiTheme="minorHAnsi" w:hAnsiTheme="minorHAnsi" w:cs="Arial"/>
                <w:sz w:val="20"/>
              </w:rPr>
              <w:t xml:space="preserve"> motor elevación derecho (8 bits)</w:t>
            </w:r>
          </w:p>
        </w:tc>
        <w:tc>
          <w:tcPr>
            <w:tcW w:w="2636" w:type="dxa"/>
            <w:vMerge/>
            <w:vAlign w:val="center"/>
          </w:tcPr>
          <w:p w14:paraId="47169E0C" w14:textId="77777777" w:rsidR="006D4687" w:rsidRPr="00081085" w:rsidRDefault="006D4687" w:rsidP="006D46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</w:p>
        </w:tc>
      </w:tr>
    </w:tbl>
    <w:p w14:paraId="01CECE11" w14:textId="77777777" w:rsidR="002F6D0A" w:rsidRDefault="002F6D0A" w:rsidP="00115288">
      <w:pPr>
        <w:pStyle w:val="Prrafodelista1"/>
        <w:spacing w:after="0"/>
        <w:ind w:left="1069"/>
        <w:jc w:val="both"/>
        <w:rPr>
          <w:rFonts w:asciiTheme="minorHAnsi" w:hAnsiTheme="minorHAnsi" w:cs="Arial"/>
        </w:rPr>
      </w:pPr>
    </w:p>
    <w:p w14:paraId="75C4046A" w14:textId="77777777" w:rsidR="006D4687" w:rsidRDefault="00F26387" w:rsidP="00D57193">
      <w:pPr>
        <w:jc w:val="both"/>
      </w:pPr>
      <w:r>
        <w:t>La</w:t>
      </w:r>
      <w:r w:rsidR="006D4687">
        <w:t xml:space="preserve"> aeronave despega verticalmente poniendo los motores de elevación a </w:t>
      </w:r>
      <w:r w:rsidR="00081085">
        <w:t>potencia</w:t>
      </w:r>
      <w:r w:rsidR="006D4687">
        <w:t xml:space="preserve"> mayor que 100. Si se fija la </w:t>
      </w:r>
      <w:r w:rsidR="00081085">
        <w:t>potencia</w:t>
      </w:r>
      <w:r w:rsidR="006D4687">
        <w:t xml:space="preserve"> de estos motores a </w:t>
      </w:r>
      <w:r w:rsidR="00081085">
        <w:t xml:space="preserve">valor </w:t>
      </w:r>
      <w:r w:rsidR="006D4687">
        <w:t xml:space="preserve">100 la nave se </w:t>
      </w:r>
      <w:r w:rsidR="00204A39">
        <w:t xml:space="preserve">sustenta </w:t>
      </w:r>
      <w:r w:rsidR="006D4687">
        <w:t xml:space="preserve"> en el aire</w:t>
      </w:r>
      <w:r w:rsidR="00204A39">
        <w:t xml:space="preserve"> (ni sube un baja)</w:t>
      </w:r>
      <w:r w:rsidR="006D4687">
        <w:t xml:space="preserve">. </w:t>
      </w:r>
      <w:r w:rsidR="00081085">
        <w:t>Para avanzar se debe dar potencia a los dos motores de empuje simultáneamente.</w:t>
      </w:r>
      <w:r w:rsidR="00802E05">
        <w:t xml:space="preserve"> A mayor potencia mayor velocidad del dron.</w:t>
      </w:r>
      <w:r w:rsidR="00081085">
        <w:t xml:space="preserve"> </w:t>
      </w:r>
      <w:r w:rsidR="006D4687">
        <w:t xml:space="preserve">Para </w:t>
      </w:r>
      <w:r w:rsidR="00081085">
        <w:t>girar</w:t>
      </w:r>
      <w:r w:rsidR="006D4687">
        <w:t xml:space="preserve"> la nave a izquierda</w:t>
      </w:r>
      <w:r w:rsidR="00081085">
        <w:t>s</w:t>
      </w:r>
      <w:r w:rsidR="006D4687">
        <w:t xml:space="preserve"> </w:t>
      </w:r>
      <w:r w:rsidR="00081085">
        <w:t xml:space="preserve">hay que aumentar la potencia del motor de empuje derecho en un valor </w:t>
      </w:r>
      <w:r w:rsidR="00802E05">
        <w:t>de</w:t>
      </w:r>
      <w:r w:rsidR="00081085">
        <w:t xml:space="preserve"> </w:t>
      </w:r>
      <w:r w:rsidR="0011006F">
        <w:t>1</w:t>
      </w:r>
      <w:r w:rsidR="00081085">
        <w:t xml:space="preserve">0. Si en el giro se desea también una inclinación lateral hay que aumentar la potencia del motor de elevación derecho </w:t>
      </w:r>
      <w:r w:rsidR="0011006F">
        <w:t>u</w:t>
      </w:r>
      <w:r w:rsidR="00081085">
        <w:t>n</w:t>
      </w:r>
      <w:r w:rsidR="00802E05">
        <w:t xml:space="preserve"> </w:t>
      </w:r>
      <w:r w:rsidR="00081085">
        <w:t>valor de 10.</w:t>
      </w:r>
      <w:r w:rsidR="0011006F">
        <w:t xml:space="preserve"> Si los incrementos de potencia son mayores que los indicados, el giro y la inclinación pueden ser muy pronunciados y la nave se puede desestabilizar. Si esos valores son menores la maniobra será </w:t>
      </w:r>
      <w:proofErr w:type="spellStart"/>
      <w:r w:rsidR="0011006F">
        <w:t>mas</w:t>
      </w:r>
      <w:proofErr w:type="spellEnd"/>
      <w:r w:rsidR="0011006F">
        <w:t xml:space="preserve"> suave. P</w:t>
      </w:r>
      <w:r w:rsidR="00081085">
        <w:t>ara el giro a derechas</w:t>
      </w:r>
      <w:r w:rsidR="0011006F">
        <w:t xml:space="preserve"> se procede igual pero </w:t>
      </w:r>
      <w:r w:rsidR="00AD6B39">
        <w:t>actuando sobre los motores izquierdos</w:t>
      </w:r>
      <w:r w:rsidR="00081085">
        <w:t>.</w:t>
      </w:r>
      <w:r w:rsidR="00AD6B39">
        <w:t xml:space="preserve"> </w:t>
      </w:r>
      <w:r w:rsidR="006D4687">
        <w:t xml:space="preserve">Este </w:t>
      </w:r>
      <w:r w:rsidR="000F5FD7">
        <w:t>periférico</w:t>
      </w:r>
      <w:r w:rsidR="006D4687">
        <w:t xml:space="preserve"> es de E/S directa, </w:t>
      </w:r>
      <w:r w:rsidR="00081085">
        <w:t xml:space="preserve">es decir </w:t>
      </w:r>
      <w:r w:rsidR="006D4687">
        <w:t xml:space="preserve">no necesita </w:t>
      </w:r>
      <w:r w:rsidR="006D4687">
        <w:lastRenderedPageBreak/>
        <w:t xml:space="preserve">sincronización y simplemente escribiendo los valores en los registros cambia la </w:t>
      </w:r>
      <w:r w:rsidR="00081085">
        <w:t xml:space="preserve">potencia de </w:t>
      </w:r>
      <w:r w:rsidR="006D4687">
        <w:t>los motores correspondientes.</w:t>
      </w:r>
    </w:p>
    <w:p w14:paraId="7BEA5715" w14:textId="77777777" w:rsidR="004E5BDE" w:rsidRPr="00FE133B" w:rsidRDefault="000F5FD7" w:rsidP="000F5FD7">
      <w:pPr>
        <w:rPr>
          <w:b/>
        </w:rPr>
      </w:pPr>
      <w:r>
        <w:rPr>
          <w:b/>
        </w:rPr>
        <w:t>SENSOR DE ALTURA-VELOCIDAD</w:t>
      </w:r>
      <w:r w:rsidR="004E5BDE">
        <w:t>:   Dirección Base DB=0xFFFF00</w:t>
      </w:r>
      <w:r>
        <w:t>1</w:t>
      </w:r>
      <w:r w:rsidR="004E5BDE">
        <w:t>0</w:t>
      </w:r>
      <w:r w:rsidR="009B346E">
        <w:t xml:space="preserve">  Interrupción </w:t>
      </w:r>
      <w:r w:rsidR="009B346E" w:rsidRPr="00FE133B">
        <w:rPr>
          <w:b/>
        </w:rPr>
        <w:t>*Int_</w:t>
      </w:r>
      <w:r w:rsidR="00F26387" w:rsidRPr="00FE133B">
        <w:rPr>
          <w:b/>
        </w:rPr>
        <w:t>1</w:t>
      </w:r>
    </w:p>
    <w:tbl>
      <w:tblPr>
        <w:tblStyle w:val="Tablaconcuadrcula11"/>
        <w:tblW w:w="0" w:type="auto"/>
        <w:tblLook w:val="04A0" w:firstRow="1" w:lastRow="0" w:firstColumn="1" w:lastColumn="0" w:noHBand="0" w:noVBand="1"/>
      </w:tblPr>
      <w:tblGrid>
        <w:gridCol w:w="2518"/>
        <w:gridCol w:w="1026"/>
        <w:gridCol w:w="4502"/>
        <w:gridCol w:w="2636"/>
      </w:tblGrid>
      <w:tr w:rsidR="000F5FD7" w:rsidRPr="00081085" w14:paraId="397E9FE2" w14:textId="77777777" w:rsidTr="006F707B">
        <w:tc>
          <w:tcPr>
            <w:tcW w:w="2518" w:type="dxa"/>
          </w:tcPr>
          <w:p w14:paraId="681BCC38" w14:textId="77777777" w:rsidR="004E5BDE" w:rsidRPr="00081085" w:rsidRDefault="004E5BDE" w:rsidP="008D2118">
            <w:pPr>
              <w:pStyle w:val="Prrafodelista1"/>
              <w:spacing w:after="0"/>
              <w:jc w:val="both"/>
              <w:rPr>
                <w:rFonts w:asciiTheme="minorHAnsi" w:hAnsiTheme="minorHAnsi" w:cs="Arial"/>
                <w:b/>
                <w:sz w:val="20"/>
              </w:rPr>
            </w:pPr>
            <w:r w:rsidRPr="00081085">
              <w:rPr>
                <w:rFonts w:asciiTheme="minorHAnsi" w:hAnsiTheme="minorHAnsi" w:cs="Arial"/>
                <w:b/>
                <w:sz w:val="20"/>
              </w:rPr>
              <w:t>Registro</w:t>
            </w:r>
          </w:p>
        </w:tc>
        <w:tc>
          <w:tcPr>
            <w:tcW w:w="1026" w:type="dxa"/>
          </w:tcPr>
          <w:p w14:paraId="0D766979" w14:textId="77777777" w:rsidR="004E5BDE" w:rsidRPr="00081085" w:rsidRDefault="004E5BDE" w:rsidP="008D2118">
            <w:pPr>
              <w:pStyle w:val="Prrafodelista1"/>
              <w:spacing w:after="0"/>
              <w:jc w:val="both"/>
              <w:rPr>
                <w:rFonts w:asciiTheme="minorHAnsi" w:hAnsiTheme="minorHAnsi" w:cs="Arial"/>
                <w:b/>
                <w:sz w:val="20"/>
              </w:rPr>
            </w:pPr>
            <w:r w:rsidRPr="00081085">
              <w:rPr>
                <w:rFonts w:asciiTheme="minorHAnsi" w:hAnsiTheme="minorHAnsi" w:cs="Arial"/>
                <w:b/>
                <w:sz w:val="20"/>
              </w:rPr>
              <w:t>Dirección</w:t>
            </w:r>
          </w:p>
        </w:tc>
        <w:tc>
          <w:tcPr>
            <w:tcW w:w="4502" w:type="dxa"/>
          </w:tcPr>
          <w:p w14:paraId="12B8F45E" w14:textId="77777777" w:rsidR="004E5BDE" w:rsidRPr="00081085" w:rsidRDefault="004E5BDE" w:rsidP="008D2118">
            <w:pPr>
              <w:pStyle w:val="Prrafodelista1"/>
              <w:spacing w:after="0"/>
              <w:jc w:val="both"/>
              <w:rPr>
                <w:rFonts w:asciiTheme="minorHAnsi" w:hAnsiTheme="minorHAnsi" w:cs="Arial"/>
                <w:b/>
                <w:sz w:val="20"/>
              </w:rPr>
            </w:pPr>
            <w:r w:rsidRPr="00081085">
              <w:rPr>
                <w:rFonts w:asciiTheme="minorHAnsi" w:hAnsiTheme="minorHAnsi" w:cs="Arial"/>
                <w:b/>
                <w:sz w:val="20"/>
              </w:rPr>
              <w:t>Descripción</w:t>
            </w:r>
          </w:p>
        </w:tc>
        <w:tc>
          <w:tcPr>
            <w:tcW w:w="2636" w:type="dxa"/>
          </w:tcPr>
          <w:p w14:paraId="5C837078" w14:textId="77777777" w:rsidR="004E5BDE" w:rsidRPr="00081085" w:rsidRDefault="000F5FD7" w:rsidP="008D2118">
            <w:pPr>
              <w:pStyle w:val="Prrafodelista1"/>
              <w:spacing w:after="0"/>
              <w:jc w:val="both"/>
              <w:rPr>
                <w:rFonts w:asciiTheme="minorHAnsi" w:hAnsiTheme="minorHAnsi" w:cs="Arial"/>
                <w:b/>
                <w:sz w:val="20"/>
              </w:rPr>
            </w:pPr>
            <w:r w:rsidRPr="00081085">
              <w:rPr>
                <w:rFonts w:asciiTheme="minorHAnsi" w:hAnsiTheme="minorHAnsi" w:cs="Arial"/>
                <w:b/>
                <w:sz w:val="20"/>
              </w:rPr>
              <w:t>Valores</w:t>
            </w:r>
          </w:p>
        </w:tc>
      </w:tr>
      <w:tr w:rsidR="009B346E" w:rsidRPr="00081085" w14:paraId="1AEC2BF5" w14:textId="77777777" w:rsidTr="006F707B">
        <w:tc>
          <w:tcPr>
            <w:tcW w:w="2518" w:type="dxa"/>
            <w:vAlign w:val="center"/>
          </w:tcPr>
          <w:p w14:paraId="49C87758" w14:textId="77777777" w:rsidR="006F707B" w:rsidRDefault="000F5FD7" w:rsidP="000F5FD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Control</w:t>
            </w:r>
            <w:r w:rsidR="009B346E" w:rsidRPr="00081085">
              <w:rPr>
                <w:rFonts w:asciiTheme="minorHAnsi" w:hAnsiTheme="minorHAnsi" w:cs="Arial"/>
                <w:sz w:val="20"/>
              </w:rPr>
              <w:t xml:space="preserve"> </w:t>
            </w:r>
            <w:r w:rsidR="006F707B">
              <w:rPr>
                <w:rFonts w:asciiTheme="minorHAnsi" w:hAnsiTheme="minorHAnsi" w:cs="Arial"/>
                <w:sz w:val="20"/>
              </w:rPr>
              <w:t>/Estado</w:t>
            </w:r>
            <w:r w:rsidR="009B346E" w:rsidRPr="00081085">
              <w:rPr>
                <w:rFonts w:asciiTheme="minorHAnsi" w:hAnsiTheme="minorHAnsi" w:cs="Arial"/>
                <w:sz w:val="20"/>
              </w:rPr>
              <w:t xml:space="preserve"> </w:t>
            </w:r>
          </w:p>
          <w:p w14:paraId="2A97476F" w14:textId="77777777" w:rsidR="004E5BDE" w:rsidRPr="00081085" w:rsidRDefault="009B346E" w:rsidP="000F5FD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(8 bits</w:t>
            </w:r>
            <w:r w:rsidR="006F707B">
              <w:rPr>
                <w:rFonts w:asciiTheme="minorHAnsi" w:hAnsiTheme="minorHAnsi" w:cs="Arial"/>
                <w:sz w:val="20"/>
              </w:rPr>
              <w:t xml:space="preserve"> Lectura/Escritura</w:t>
            </w:r>
            <w:r w:rsidRPr="00081085">
              <w:rPr>
                <w:rFonts w:asciiTheme="minorHAnsi" w:hAnsiTheme="minorHAnsi" w:cs="Arial"/>
                <w:sz w:val="20"/>
              </w:rPr>
              <w:t>)</w:t>
            </w:r>
          </w:p>
        </w:tc>
        <w:tc>
          <w:tcPr>
            <w:tcW w:w="1026" w:type="dxa"/>
            <w:vAlign w:val="center"/>
          </w:tcPr>
          <w:p w14:paraId="089C2659" w14:textId="77777777" w:rsidR="004E5BDE" w:rsidRPr="00081085" w:rsidRDefault="004E5BDE" w:rsidP="008D2118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DB</w:t>
            </w:r>
          </w:p>
        </w:tc>
        <w:tc>
          <w:tcPr>
            <w:tcW w:w="4502" w:type="dxa"/>
            <w:vAlign w:val="center"/>
          </w:tcPr>
          <w:p w14:paraId="6977E092" w14:textId="77777777" w:rsidR="009B346E" w:rsidRPr="00081085" w:rsidRDefault="009B346E" w:rsidP="008D2118">
            <w:pPr>
              <w:pStyle w:val="Prrafodelista1"/>
              <w:spacing w:after="0"/>
              <w:rPr>
                <w:rFonts w:asciiTheme="minorHAnsi" w:hAnsiTheme="minorHAnsi" w:cs="Arial"/>
                <w:sz w:val="20"/>
                <w:lang w:val="en-US"/>
              </w:rPr>
            </w:pPr>
            <w:r w:rsidRPr="00081085">
              <w:rPr>
                <w:rFonts w:asciiTheme="minorHAnsi" w:hAnsiTheme="minorHAnsi" w:cs="Arial"/>
                <w:sz w:val="20"/>
                <w:lang w:val="en-US"/>
              </w:rPr>
              <w:t>Bit 0 = ON/OFF</w:t>
            </w:r>
            <w:r w:rsidR="00081085" w:rsidRPr="00081085">
              <w:rPr>
                <w:rFonts w:asciiTheme="minorHAnsi" w:hAnsiTheme="minorHAnsi" w:cs="Arial"/>
                <w:sz w:val="20"/>
                <w:lang w:val="en-US"/>
              </w:rPr>
              <w:t xml:space="preserve"> (</w:t>
            </w:r>
            <w:proofErr w:type="spellStart"/>
            <w:r w:rsidR="00081085" w:rsidRPr="00081085">
              <w:rPr>
                <w:rFonts w:asciiTheme="minorHAnsi" w:hAnsiTheme="minorHAnsi" w:cs="Arial"/>
                <w:sz w:val="20"/>
                <w:lang w:val="en-US"/>
              </w:rPr>
              <w:t>marcha</w:t>
            </w:r>
            <w:proofErr w:type="spellEnd"/>
            <w:r w:rsidR="00081085" w:rsidRPr="00081085">
              <w:rPr>
                <w:rFonts w:asciiTheme="minorHAnsi" w:hAnsiTheme="minorHAnsi" w:cs="Arial"/>
                <w:sz w:val="20"/>
                <w:lang w:val="en-US"/>
              </w:rPr>
              <w:t>/</w:t>
            </w:r>
            <w:proofErr w:type="spellStart"/>
            <w:r w:rsidR="00081085" w:rsidRPr="00081085">
              <w:rPr>
                <w:rFonts w:asciiTheme="minorHAnsi" w:hAnsiTheme="minorHAnsi" w:cs="Arial"/>
                <w:sz w:val="20"/>
                <w:lang w:val="en-US"/>
              </w:rPr>
              <w:t>paro</w:t>
            </w:r>
            <w:proofErr w:type="spellEnd"/>
            <w:r w:rsidR="00081085" w:rsidRPr="00081085">
              <w:rPr>
                <w:rFonts w:asciiTheme="minorHAnsi" w:hAnsiTheme="minorHAnsi" w:cs="Arial"/>
                <w:sz w:val="20"/>
                <w:lang w:val="en-US"/>
              </w:rPr>
              <w:t>)</w:t>
            </w:r>
          </w:p>
          <w:p w14:paraId="36EF42BE" w14:textId="77777777" w:rsidR="009B346E" w:rsidRDefault="009B346E" w:rsidP="008D2118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Bit 1 = IE (habilitación de interrupción)</w:t>
            </w:r>
          </w:p>
          <w:p w14:paraId="13E0369D" w14:textId="77777777" w:rsidR="006F707B" w:rsidRPr="00081085" w:rsidRDefault="006F707B" w:rsidP="008D2118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Bit 2 = R (Preparado – lectura)</w:t>
            </w:r>
          </w:p>
          <w:p w14:paraId="1B9BD25F" w14:textId="77777777" w:rsidR="004E5BDE" w:rsidRPr="00081085" w:rsidRDefault="009B346E" w:rsidP="009B346E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Bit 3 = C (cancelación de interrupción)</w:t>
            </w:r>
          </w:p>
          <w:p w14:paraId="43E235DE" w14:textId="77777777" w:rsidR="009B346E" w:rsidRPr="00081085" w:rsidRDefault="009B346E" w:rsidP="009B346E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 xml:space="preserve">Bits 4..7 = FA (frecuencia de adquisición) </w:t>
            </w:r>
          </w:p>
        </w:tc>
        <w:tc>
          <w:tcPr>
            <w:tcW w:w="2636" w:type="dxa"/>
            <w:vAlign w:val="center"/>
          </w:tcPr>
          <w:p w14:paraId="583957B2" w14:textId="77777777" w:rsidR="004E5BDE" w:rsidRPr="00081085" w:rsidRDefault="009B346E" w:rsidP="008D2118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FA = 0 :  No adquirir</w:t>
            </w:r>
          </w:p>
          <w:p w14:paraId="2AE61D89" w14:textId="77777777" w:rsidR="009B346E" w:rsidRDefault="009B346E" w:rsidP="008D2118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 xml:space="preserve">FA = 1::15 </w:t>
            </w:r>
            <w:r w:rsidR="00081085" w:rsidRPr="00081085">
              <w:rPr>
                <w:rFonts w:asciiTheme="minorHAnsi" w:hAnsiTheme="minorHAnsi" w:cs="Arial"/>
                <w:sz w:val="20"/>
              </w:rPr>
              <w:t>Hz</w:t>
            </w:r>
          </w:p>
          <w:p w14:paraId="5907CA63" w14:textId="77777777" w:rsidR="009B346E" w:rsidRPr="00081085" w:rsidRDefault="006F707B" w:rsidP="008D2118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R=1 con cada adquisición de altura y velocidad. Si IE=1 se activa la *Int_1.</w:t>
            </w:r>
          </w:p>
        </w:tc>
      </w:tr>
      <w:tr w:rsidR="00081085" w:rsidRPr="00081085" w14:paraId="1EF5C2D9" w14:textId="77777777" w:rsidTr="006F707B">
        <w:tc>
          <w:tcPr>
            <w:tcW w:w="2518" w:type="dxa"/>
            <w:vAlign w:val="center"/>
          </w:tcPr>
          <w:p w14:paraId="715F105F" w14:textId="77777777" w:rsidR="004E5BDE" w:rsidRPr="00081085" w:rsidRDefault="000F5FD7" w:rsidP="006F707B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Altura</w:t>
            </w:r>
            <w:r w:rsidR="009B346E" w:rsidRPr="00081085">
              <w:rPr>
                <w:rFonts w:asciiTheme="minorHAnsi" w:hAnsiTheme="minorHAnsi" w:cs="Arial"/>
                <w:sz w:val="20"/>
              </w:rPr>
              <w:t xml:space="preserve"> (16 bits</w:t>
            </w:r>
            <w:r w:rsidR="006F707B">
              <w:rPr>
                <w:rFonts w:asciiTheme="minorHAnsi" w:hAnsiTheme="minorHAnsi" w:cs="Arial"/>
                <w:sz w:val="20"/>
              </w:rPr>
              <w:t xml:space="preserve"> Lectura</w:t>
            </w:r>
            <w:r w:rsidR="009B346E" w:rsidRPr="00081085">
              <w:rPr>
                <w:rFonts w:asciiTheme="minorHAnsi" w:hAnsiTheme="minorHAnsi" w:cs="Arial"/>
                <w:sz w:val="20"/>
              </w:rPr>
              <w:t>)</w:t>
            </w:r>
          </w:p>
        </w:tc>
        <w:tc>
          <w:tcPr>
            <w:tcW w:w="1026" w:type="dxa"/>
            <w:vAlign w:val="center"/>
          </w:tcPr>
          <w:p w14:paraId="6703F975" w14:textId="77777777" w:rsidR="004E5BDE" w:rsidRPr="00081085" w:rsidRDefault="004E5BDE" w:rsidP="008D2118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DB+</w:t>
            </w:r>
            <w:r w:rsidR="000F5FD7" w:rsidRPr="00081085">
              <w:rPr>
                <w:rFonts w:asciiTheme="minorHAnsi" w:hAnsiTheme="minorHAnsi" w:cs="Arial"/>
                <w:sz w:val="20"/>
              </w:rPr>
              <w:t>8</w:t>
            </w:r>
          </w:p>
        </w:tc>
        <w:tc>
          <w:tcPr>
            <w:tcW w:w="4502" w:type="dxa"/>
            <w:vAlign w:val="center"/>
          </w:tcPr>
          <w:p w14:paraId="1E85DB8B" w14:textId="77777777" w:rsidR="004E5BDE" w:rsidRPr="00081085" w:rsidRDefault="000F5FD7" w:rsidP="009B346E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Altura de vuelo en centímetros</w:t>
            </w:r>
          </w:p>
        </w:tc>
        <w:tc>
          <w:tcPr>
            <w:tcW w:w="2636" w:type="dxa"/>
            <w:vMerge w:val="restart"/>
            <w:vAlign w:val="center"/>
          </w:tcPr>
          <w:p w14:paraId="10441567" w14:textId="77777777" w:rsidR="004E5BDE" w:rsidRPr="00081085" w:rsidRDefault="004E5BDE" w:rsidP="008D2118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</w:p>
        </w:tc>
      </w:tr>
      <w:tr w:rsidR="00081085" w:rsidRPr="00081085" w14:paraId="57CCD364" w14:textId="77777777" w:rsidTr="006F707B">
        <w:tc>
          <w:tcPr>
            <w:tcW w:w="2518" w:type="dxa"/>
            <w:vAlign w:val="center"/>
          </w:tcPr>
          <w:p w14:paraId="5540BBAC" w14:textId="77777777" w:rsidR="004E5BDE" w:rsidRPr="00081085" w:rsidRDefault="000F5FD7" w:rsidP="006F707B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Velocidad</w:t>
            </w:r>
            <w:r w:rsidR="009B346E" w:rsidRPr="00081085">
              <w:rPr>
                <w:rFonts w:asciiTheme="minorHAnsi" w:hAnsiTheme="minorHAnsi" w:cs="Arial"/>
                <w:sz w:val="20"/>
              </w:rPr>
              <w:t xml:space="preserve"> (16 bits</w:t>
            </w:r>
            <w:r w:rsidR="006F707B">
              <w:rPr>
                <w:rFonts w:asciiTheme="minorHAnsi" w:hAnsiTheme="minorHAnsi" w:cs="Arial"/>
                <w:sz w:val="20"/>
              </w:rPr>
              <w:t xml:space="preserve"> Lectura</w:t>
            </w:r>
            <w:r w:rsidR="009B346E" w:rsidRPr="00081085">
              <w:rPr>
                <w:rFonts w:asciiTheme="minorHAnsi" w:hAnsiTheme="minorHAnsi" w:cs="Arial"/>
                <w:sz w:val="20"/>
              </w:rPr>
              <w:t>)</w:t>
            </w:r>
          </w:p>
        </w:tc>
        <w:tc>
          <w:tcPr>
            <w:tcW w:w="1026" w:type="dxa"/>
            <w:vAlign w:val="center"/>
          </w:tcPr>
          <w:p w14:paraId="2F6CA235" w14:textId="77777777" w:rsidR="004E5BDE" w:rsidRPr="00081085" w:rsidRDefault="004E5BDE" w:rsidP="000F5FD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DB+</w:t>
            </w:r>
            <w:r w:rsidR="000F5FD7" w:rsidRPr="00081085">
              <w:rPr>
                <w:rFonts w:asciiTheme="minorHAnsi" w:hAnsiTheme="minorHAnsi" w:cs="Arial"/>
                <w:sz w:val="20"/>
              </w:rPr>
              <w:t>12</w:t>
            </w:r>
          </w:p>
        </w:tc>
        <w:tc>
          <w:tcPr>
            <w:tcW w:w="4502" w:type="dxa"/>
            <w:vAlign w:val="center"/>
          </w:tcPr>
          <w:p w14:paraId="7597943B" w14:textId="77777777" w:rsidR="004E5BDE" w:rsidRPr="00081085" w:rsidRDefault="004E5BDE" w:rsidP="009B346E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 xml:space="preserve">Velocidad </w:t>
            </w:r>
            <w:r w:rsidR="000F5FD7" w:rsidRPr="00081085">
              <w:rPr>
                <w:rFonts w:asciiTheme="minorHAnsi" w:hAnsiTheme="minorHAnsi" w:cs="Arial"/>
                <w:sz w:val="20"/>
              </w:rPr>
              <w:t>del aire en cm/s</w:t>
            </w:r>
          </w:p>
        </w:tc>
        <w:tc>
          <w:tcPr>
            <w:tcW w:w="2636" w:type="dxa"/>
            <w:vMerge/>
            <w:vAlign w:val="center"/>
          </w:tcPr>
          <w:p w14:paraId="531E987D" w14:textId="77777777" w:rsidR="004E5BDE" w:rsidRPr="00081085" w:rsidRDefault="004E5BDE" w:rsidP="008D2118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</w:p>
        </w:tc>
      </w:tr>
    </w:tbl>
    <w:p w14:paraId="67D69751" w14:textId="77777777" w:rsidR="00F26387" w:rsidRDefault="00F26387" w:rsidP="00F26387">
      <w:pPr>
        <w:pStyle w:val="Sinespaciado"/>
      </w:pPr>
    </w:p>
    <w:p w14:paraId="2E77DF29" w14:textId="77777777" w:rsidR="00F26387" w:rsidRDefault="00F26387" w:rsidP="00D57193">
      <w:pPr>
        <w:pStyle w:val="Sinespaciado"/>
        <w:jc w:val="both"/>
      </w:pPr>
      <w:r>
        <w:t xml:space="preserve">Cuando se activa el sensor (ON/OFF=1) éste adquiere medidas de altura/velocidad </w:t>
      </w:r>
      <w:r w:rsidR="00AD6B39">
        <w:t xml:space="preserve">de forma repetitiva </w:t>
      </w:r>
      <w:r>
        <w:t>a la frecuencia indicada en</w:t>
      </w:r>
      <w:r w:rsidR="0011006F">
        <w:t xml:space="preserve"> el campo </w:t>
      </w:r>
      <w:r>
        <w:t xml:space="preserve">FA. </w:t>
      </w:r>
      <w:r w:rsidR="00AD6B39">
        <w:t xml:space="preserve">Si </w:t>
      </w:r>
      <w:r w:rsidR="00C5577B">
        <w:t xml:space="preserve">el </w:t>
      </w:r>
      <w:r w:rsidR="00AD6B39">
        <w:t xml:space="preserve">bit IE = 1 se produce la interrupción </w:t>
      </w:r>
      <w:r w:rsidR="00937081">
        <w:t>*</w:t>
      </w:r>
      <w:r w:rsidR="00AD6B39">
        <w:t>Int_1 con cada adquisición.</w:t>
      </w:r>
      <w:r w:rsidR="006F707B">
        <w:t xml:space="preserve"> La cancelación se produce al hacer C=1 (hay que dejar el resto de bits como estaban).</w:t>
      </w:r>
    </w:p>
    <w:p w14:paraId="47B8EE7A" w14:textId="77777777" w:rsidR="00F26387" w:rsidRDefault="00F26387" w:rsidP="00F26387">
      <w:pPr>
        <w:pStyle w:val="Sinespaciado"/>
      </w:pPr>
    </w:p>
    <w:p w14:paraId="1CA19C35" w14:textId="77777777" w:rsidR="00F26387" w:rsidRDefault="00F26387" w:rsidP="00F26387">
      <w:r>
        <w:rPr>
          <w:b/>
        </w:rPr>
        <w:t>SENSOR DE INCLINACIÓN</w:t>
      </w:r>
      <w:r>
        <w:t xml:space="preserve">:   Dirección Base DB=0xFFFF0020  Interrupción </w:t>
      </w:r>
      <w:r w:rsidRPr="00FE133B">
        <w:rPr>
          <w:b/>
        </w:rPr>
        <w:t>*Int_2</w:t>
      </w:r>
    </w:p>
    <w:tbl>
      <w:tblPr>
        <w:tblStyle w:val="Tablaconcuadrcula11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168"/>
        <w:gridCol w:w="4077"/>
        <w:gridCol w:w="3061"/>
      </w:tblGrid>
      <w:tr w:rsidR="00F26387" w:rsidRPr="00081085" w14:paraId="136A75CE" w14:textId="77777777" w:rsidTr="008D6003">
        <w:tc>
          <w:tcPr>
            <w:tcW w:w="2126" w:type="dxa"/>
          </w:tcPr>
          <w:p w14:paraId="7EF26794" w14:textId="77777777" w:rsidR="00F26387" w:rsidRPr="00081085" w:rsidRDefault="00F26387" w:rsidP="008D2118">
            <w:pPr>
              <w:pStyle w:val="Prrafodelista1"/>
              <w:spacing w:after="0"/>
              <w:jc w:val="both"/>
              <w:rPr>
                <w:rFonts w:asciiTheme="minorHAnsi" w:hAnsiTheme="minorHAnsi" w:cs="Arial"/>
                <w:b/>
                <w:sz w:val="20"/>
              </w:rPr>
            </w:pPr>
            <w:r w:rsidRPr="00081085">
              <w:rPr>
                <w:rFonts w:asciiTheme="minorHAnsi" w:hAnsiTheme="minorHAnsi" w:cs="Arial"/>
                <w:b/>
                <w:sz w:val="20"/>
              </w:rPr>
              <w:t>Registro</w:t>
            </w:r>
          </w:p>
        </w:tc>
        <w:tc>
          <w:tcPr>
            <w:tcW w:w="1168" w:type="dxa"/>
          </w:tcPr>
          <w:p w14:paraId="347CA029" w14:textId="77777777" w:rsidR="00F26387" w:rsidRPr="00081085" w:rsidRDefault="00F26387" w:rsidP="008D2118">
            <w:pPr>
              <w:pStyle w:val="Prrafodelista1"/>
              <w:spacing w:after="0"/>
              <w:jc w:val="both"/>
              <w:rPr>
                <w:rFonts w:asciiTheme="minorHAnsi" w:hAnsiTheme="minorHAnsi" w:cs="Arial"/>
                <w:b/>
                <w:sz w:val="20"/>
              </w:rPr>
            </w:pPr>
            <w:r w:rsidRPr="00081085">
              <w:rPr>
                <w:rFonts w:asciiTheme="minorHAnsi" w:hAnsiTheme="minorHAnsi" w:cs="Arial"/>
                <w:b/>
                <w:sz w:val="20"/>
              </w:rPr>
              <w:t>Dirección</w:t>
            </w:r>
          </w:p>
        </w:tc>
        <w:tc>
          <w:tcPr>
            <w:tcW w:w="4077" w:type="dxa"/>
          </w:tcPr>
          <w:p w14:paraId="2C19276D" w14:textId="77777777" w:rsidR="00F26387" w:rsidRPr="00081085" w:rsidRDefault="00F26387" w:rsidP="008D2118">
            <w:pPr>
              <w:pStyle w:val="Prrafodelista1"/>
              <w:spacing w:after="0"/>
              <w:jc w:val="both"/>
              <w:rPr>
                <w:rFonts w:asciiTheme="minorHAnsi" w:hAnsiTheme="minorHAnsi" w:cs="Arial"/>
                <w:b/>
                <w:sz w:val="20"/>
              </w:rPr>
            </w:pPr>
            <w:r w:rsidRPr="00081085">
              <w:rPr>
                <w:rFonts w:asciiTheme="minorHAnsi" w:hAnsiTheme="minorHAnsi" w:cs="Arial"/>
                <w:b/>
                <w:sz w:val="20"/>
              </w:rPr>
              <w:t>Descripción</w:t>
            </w:r>
          </w:p>
        </w:tc>
        <w:tc>
          <w:tcPr>
            <w:tcW w:w="3061" w:type="dxa"/>
          </w:tcPr>
          <w:p w14:paraId="5C0A54F7" w14:textId="77777777" w:rsidR="00F26387" w:rsidRPr="00081085" w:rsidRDefault="00F26387" w:rsidP="008D2118">
            <w:pPr>
              <w:pStyle w:val="Prrafodelista1"/>
              <w:spacing w:after="0"/>
              <w:jc w:val="both"/>
              <w:rPr>
                <w:rFonts w:asciiTheme="minorHAnsi" w:hAnsiTheme="minorHAnsi" w:cs="Arial"/>
                <w:b/>
                <w:sz w:val="20"/>
              </w:rPr>
            </w:pPr>
            <w:r w:rsidRPr="00081085">
              <w:rPr>
                <w:rFonts w:asciiTheme="minorHAnsi" w:hAnsiTheme="minorHAnsi" w:cs="Arial"/>
                <w:b/>
                <w:sz w:val="20"/>
              </w:rPr>
              <w:t>Valores</w:t>
            </w:r>
          </w:p>
        </w:tc>
      </w:tr>
      <w:tr w:rsidR="00F26387" w:rsidRPr="00081085" w14:paraId="21F254DD" w14:textId="77777777" w:rsidTr="008D6003">
        <w:tc>
          <w:tcPr>
            <w:tcW w:w="2126" w:type="dxa"/>
            <w:vAlign w:val="center"/>
          </w:tcPr>
          <w:p w14:paraId="76360CCA" w14:textId="77777777" w:rsidR="00F26387" w:rsidRPr="00081085" w:rsidRDefault="00F26387" w:rsidP="008D2118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Control/Estado  (8 bits</w:t>
            </w:r>
            <w:r w:rsidR="006F707B">
              <w:rPr>
                <w:rFonts w:asciiTheme="minorHAnsi" w:hAnsiTheme="minorHAnsi" w:cs="Arial"/>
                <w:sz w:val="20"/>
              </w:rPr>
              <w:t xml:space="preserve"> Lectura/Escritura</w:t>
            </w:r>
            <w:r w:rsidRPr="00081085">
              <w:rPr>
                <w:rFonts w:asciiTheme="minorHAnsi" w:hAnsiTheme="minorHAnsi" w:cs="Arial"/>
                <w:sz w:val="20"/>
              </w:rPr>
              <w:t>)</w:t>
            </w:r>
          </w:p>
        </w:tc>
        <w:tc>
          <w:tcPr>
            <w:tcW w:w="1168" w:type="dxa"/>
            <w:vAlign w:val="center"/>
          </w:tcPr>
          <w:p w14:paraId="1295A0FD" w14:textId="77777777" w:rsidR="00F26387" w:rsidRPr="00081085" w:rsidRDefault="00F26387" w:rsidP="008D2118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DB</w:t>
            </w:r>
          </w:p>
        </w:tc>
        <w:tc>
          <w:tcPr>
            <w:tcW w:w="4077" w:type="dxa"/>
            <w:vAlign w:val="center"/>
          </w:tcPr>
          <w:p w14:paraId="114DCA47" w14:textId="77777777" w:rsidR="00F26387" w:rsidRPr="00081085" w:rsidRDefault="00F26387" w:rsidP="008D2118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 xml:space="preserve">Bit 0 = </w:t>
            </w:r>
            <w:r w:rsidR="00FA6CCD">
              <w:rPr>
                <w:rFonts w:asciiTheme="minorHAnsi" w:hAnsiTheme="minorHAnsi" w:cs="Arial"/>
                <w:sz w:val="20"/>
              </w:rPr>
              <w:t>MODO (0:NO</w:t>
            </w:r>
            <w:r w:rsidR="00C5577B">
              <w:rPr>
                <w:rFonts w:asciiTheme="minorHAnsi" w:hAnsiTheme="minorHAnsi" w:cs="Arial"/>
                <w:sz w:val="20"/>
              </w:rPr>
              <w:t>R</w:t>
            </w:r>
            <w:r w:rsidR="00FA6CCD">
              <w:rPr>
                <w:rFonts w:asciiTheme="minorHAnsi" w:hAnsiTheme="minorHAnsi" w:cs="Arial"/>
                <w:sz w:val="20"/>
              </w:rPr>
              <w:t xml:space="preserve">MAL    </w:t>
            </w:r>
            <w:r w:rsidR="00081085">
              <w:rPr>
                <w:rFonts w:asciiTheme="minorHAnsi" w:hAnsiTheme="minorHAnsi" w:cs="Arial"/>
                <w:sz w:val="20"/>
              </w:rPr>
              <w:t>1:</w:t>
            </w:r>
            <w:r w:rsidR="003B7428">
              <w:rPr>
                <w:rFonts w:asciiTheme="minorHAnsi" w:hAnsiTheme="minorHAnsi" w:cs="Arial"/>
                <w:sz w:val="20"/>
              </w:rPr>
              <w:t>ESTAB</w:t>
            </w:r>
            <w:r w:rsidR="00FA6CCD">
              <w:rPr>
                <w:rFonts w:asciiTheme="minorHAnsi" w:hAnsiTheme="minorHAnsi" w:cs="Arial"/>
                <w:sz w:val="20"/>
              </w:rPr>
              <w:t>ILIZACIÓN</w:t>
            </w:r>
            <w:r w:rsidR="00081085">
              <w:rPr>
                <w:rFonts w:asciiTheme="minorHAnsi" w:hAnsiTheme="minorHAnsi" w:cs="Arial"/>
                <w:sz w:val="20"/>
              </w:rPr>
              <w:t>)</w:t>
            </w:r>
          </w:p>
          <w:p w14:paraId="7055BA64" w14:textId="77777777" w:rsidR="00F26387" w:rsidRPr="00081085" w:rsidRDefault="00F26387" w:rsidP="008D2118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Bit 1 = IE (habilitación de interrupción)</w:t>
            </w:r>
          </w:p>
          <w:p w14:paraId="23DC7BCD" w14:textId="77777777" w:rsidR="00F26387" w:rsidRPr="00081085" w:rsidRDefault="00F26387" w:rsidP="00F263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 xml:space="preserve">Bit 7 = R (Preparado –solo lectura) </w:t>
            </w:r>
          </w:p>
        </w:tc>
        <w:tc>
          <w:tcPr>
            <w:tcW w:w="3061" w:type="dxa"/>
            <w:vAlign w:val="center"/>
          </w:tcPr>
          <w:p w14:paraId="5C86297C" w14:textId="77777777" w:rsidR="00F26387" w:rsidRPr="00081085" w:rsidRDefault="00081085" w:rsidP="00FA6CCD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 xml:space="preserve">En </w:t>
            </w:r>
            <w:r w:rsidR="00FA6CCD">
              <w:rPr>
                <w:rFonts w:asciiTheme="minorHAnsi" w:hAnsiTheme="minorHAnsi" w:cs="Arial"/>
                <w:sz w:val="20"/>
              </w:rPr>
              <w:t>ESTABILIZACIÓN</w:t>
            </w:r>
            <w:r>
              <w:rPr>
                <w:rFonts w:asciiTheme="minorHAnsi" w:hAnsiTheme="minorHAnsi" w:cs="Arial"/>
                <w:sz w:val="20"/>
              </w:rPr>
              <w:t xml:space="preserve"> </w:t>
            </w:r>
            <w:r w:rsidR="00F26387" w:rsidRPr="00081085">
              <w:rPr>
                <w:rFonts w:asciiTheme="minorHAnsi" w:hAnsiTheme="minorHAnsi" w:cs="Arial"/>
                <w:sz w:val="20"/>
              </w:rPr>
              <w:t xml:space="preserve">R=1 cada vez que la inclinación varía en </w:t>
            </w:r>
            <w:r>
              <w:rPr>
                <w:rFonts w:asciiTheme="minorHAnsi" w:hAnsiTheme="minorHAnsi" w:cs="Arial"/>
                <w:sz w:val="20"/>
              </w:rPr>
              <w:t>un</w:t>
            </w:r>
            <w:r w:rsidR="00F26387" w:rsidRPr="00081085">
              <w:rPr>
                <w:rFonts w:asciiTheme="minorHAnsi" w:hAnsiTheme="minorHAnsi" w:cs="Arial"/>
                <w:sz w:val="20"/>
              </w:rPr>
              <w:t xml:space="preserve"> grado. Si IE=1 se activa la *Int_2.</w:t>
            </w:r>
          </w:p>
        </w:tc>
      </w:tr>
      <w:tr w:rsidR="00F26387" w:rsidRPr="00081085" w14:paraId="06FFE408" w14:textId="77777777" w:rsidTr="008D6003">
        <w:tc>
          <w:tcPr>
            <w:tcW w:w="2126" w:type="dxa"/>
            <w:vAlign w:val="center"/>
          </w:tcPr>
          <w:p w14:paraId="68AE5B74" w14:textId="77777777" w:rsidR="00F26387" w:rsidRPr="00081085" w:rsidRDefault="00B7156B" w:rsidP="00F263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Inclinación (8 bits</w:t>
            </w:r>
            <w:r w:rsidR="006F707B">
              <w:rPr>
                <w:rFonts w:asciiTheme="minorHAnsi" w:hAnsiTheme="minorHAnsi" w:cs="Arial"/>
                <w:sz w:val="20"/>
              </w:rPr>
              <w:t>- Lectura</w:t>
            </w:r>
            <w:r w:rsidR="00F26387" w:rsidRPr="00081085">
              <w:rPr>
                <w:rFonts w:asciiTheme="minorHAnsi" w:hAnsiTheme="minorHAnsi" w:cs="Arial"/>
                <w:sz w:val="20"/>
              </w:rPr>
              <w:t>)</w:t>
            </w:r>
          </w:p>
        </w:tc>
        <w:tc>
          <w:tcPr>
            <w:tcW w:w="1168" w:type="dxa"/>
            <w:vAlign w:val="center"/>
          </w:tcPr>
          <w:p w14:paraId="03F761B0" w14:textId="77777777" w:rsidR="00F26387" w:rsidRPr="00081085" w:rsidRDefault="00F26387" w:rsidP="008D2118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DB+4</w:t>
            </w:r>
          </w:p>
        </w:tc>
        <w:tc>
          <w:tcPr>
            <w:tcW w:w="4077" w:type="dxa"/>
            <w:vAlign w:val="center"/>
          </w:tcPr>
          <w:p w14:paraId="446B49AB" w14:textId="77777777" w:rsidR="00F26387" w:rsidRPr="00081085" w:rsidRDefault="00F26387" w:rsidP="00F263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Ang : Ángulo de inclinación en grados</w:t>
            </w:r>
            <w:r w:rsidR="005D023B" w:rsidRPr="00081085">
              <w:rPr>
                <w:rFonts w:asciiTheme="minorHAnsi" w:hAnsiTheme="minorHAnsi" w:cs="Arial"/>
                <w:sz w:val="20"/>
              </w:rPr>
              <w:t xml:space="preserve"> (</w:t>
            </w:r>
            <w:r w:rsidR="001D7A81">
              <w:rPr>
                <w:rFonts w:asciiTheme="minorHAnsi" w:hAnsiTheme="minorHAnsi" w:cs="Arial"/>
                <w:sz w:val="20"/>
              </w:rPr>
              <w:t>-9</w:t>
            </w:r>
            <w:r w:rsidR="005D023B" w:rsidRPr="00081085">
              <w:rPr>
                <w:rFonts w:asciiTheme="minorHAnsi" w:hAnsiTheme="minorHAnsi" w:cs="Arial"/>
                <w:sz w:val="20"/>
              </w:rPr>
              <w:t>0..90)</w:t>
            </w:r>
            <w:r w:rsidRPr="00081085">
              <w:rPr>
                <w:rFonts w:asciiTheme="minorHAnsi" w:hAnsiTheme="minorHAnsi" w:cs="Arial"/>
                <w:sz w:val="20"/>
              </w:rPr>
              <w:t xml:space="preserve"> </w:t>
            </w:r>
          </w:p>
        </w:tc>
        <w:tc>
          <w:tcPr>
            <w:tcW w:w="3061" w:type="dxa"/>
            <w:vAlign w:val="center"/>
          </w:tcPr>
          <w:p w14:paraId="62F60FD1" w14:textId="77777777" w:rsidR="00F26387" w:rsidRPr="00081085" w:rsidRDefault="00F26387" w:rsidP="008D2118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>Ang</w:t>
            </w:r>
            <w:r w:rsidR="005D023B" w:rsidRPr="00081085">
              <w:rPr>
                <w:rFonts w:asciiTheme="minorHAnsi" w:hAnsiTheme="minorHAnsi" w:cs="Arial"/>
                <w:sz w:val="20"/>
              </w:rPr>
              <w:t xml:space="preserve"> </w:t>
            </w:r>
            <w:r w:rsidRPr="00081085">
              <w:rPr>
                <w:rFonts w:asciiTheme="minorHAnsi" w:hAnsiTheme="minorHAnsi" w:cs="Arial"/>
                <w:sz w:val="20"/>
              </w:rPr>
              <w:t>=</w:t>
            </w:r>
            <w:r w:rsidR="005D023B" w:rsidRPr="00081085">
              <w:rPr>
                <w:rFonts w:asciiTheme="minorHAnsi" w:hAnsiTheme="minorHAnsi" w:cs="Arial"/>
                <w:sz w:val="20"/>
              </w:rPr>
              <w:t xml:space="preserve"> </w:t>
            </w:r>
            <w:r w:rsidRPr="00081085">
              <w:rPr>
                <w:rFonts w:asciiTheme="minorHAnsi" w:hAnsiTheme="minorHAnsi" w:cs="Arial"/>
                <w:sz w:val="20"/>
              </w:rPr>
              <w:t>0 – horizontal</w:t>
            </w:r>
          </w:p>
          <w:p w14:paraId="14C9B7F2" w14:textId="77777777" w:rsidR="00F26387" w:rsidRPr="00081085" w:rsidRDefault="00F26387" w:rsidP="008D2118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 xml:space="preserve">Ang </w:t>
            </w:r>
            <w:r w:rsidR="005D023B" w:rsidRPr="00081085">
              <w:rPr>
                <w:rFonts w:asciiTheme="minorHAnsi" w:hAnsiTheme="minorHAnsi" w:cs="Arial"/>
                <w:sz w:val="20"/>
              </w:rPr>
              <w:t xml:space="preserve"> </w:t>
            </w:r>
            <w:r w:rsidRPr="00081085">
              <w:rPr>
                <w:rFonts w:asciiTheme="minorHAnsi" w:hAnsiTheme="minorHAnsi" w:cs="Arial"/>
                <w:sz w:val="20"/>
              </w:rPr>
              <w:t xml:space="preserve">&gt; 0 </w:t>
            </w:r>
            <w:r w:rsidR="005D023B" w:rsidRPr="00081085">
              <w:rPr>
                <w:rFonts w:asciiTheme="minorHAnsi" w:hAnsiTheme="minorHAnsi" w:cs="Arial"/>
                <w:sz w:val="20"/>
              </w:rPr>
              <w:t xml:space="preserve">– </w:t>
            </w:r>
            <w:r w:rsidRPr="00081085">
              <w:rPr>
                <w:rFonts w:asciiTheme="minorHAnsi" w:hAnsiTheme="minorHAnsi" w:cs="Arial"/>
                <w:sz w:val="20"/>
              </w:rPr>
              <w:t>inclinado a derecha</w:t>
            </w:r>
          </w:p>
          <w:p w14:paraId="19A26B6D" w14:textId="77777777" w:rsidR="00F26387" w:rsidRPr="00081085" w:rsidRDefault="00F26387" w:rsidP="00F26387">
            <w:pPr>
              <w:pStyle w:val="Prrafodelista1"/>
              <w:spacing w:after="0"/>
              <w:rPr>
                <w:rFonts w:asciiTheme="minorHAnsi" w:hAnsiTheme="minorHAnsi" w:cs="Arial"/>
                <w:sz w:val="20"/>
              </w:rPr>
            </w:pPr>
            <w:r w:rsidRPr="00081085">
              <w:rPr>
                <w:rFonts w:asciiTheme="minorHAnsi" w:hAnsiTheme="minorHAnsi" w:cs="Arial"/>
                <w:sz w:val="20"/>
              </w:rPr>
              <w:t xml:space="preserve">Ang </w:t>
            </w:r>
            <w:r w:rsidR="005D023B" w:rsidRPr="00081085">
              <w:rPr>
                <w:rFonts w:asciiTheme="minorHAnsi" w:hAnsiTheme="minorHAnsi" w:cs="Arial"/>
                <w:sz w:val="20"/>
              </w:rPr>
              <w:t xml:space="preserve"> </w:t>
            </w:r>
            <w:r w:rsidRPr="00081085">
              <w:rPr>
                <w:rFonts w:asciiTheme="minorHAnsi" w:hAnsiTheme="minorHAnsi" w:cs="Arial"/>
                <w:sz w:val="20"/>
              </w:rPr>
              <w:t xml:space="preserve">&lt; 0 </w:t>
            </w:r>
            <w:r w:rsidR="005D023B" w:rsidRPr="00081085">
              <w:rPr>
                <w:rFonts w:asciiTheme="minorHAnsi" w:hAnsiTheme="minorHAnsi" w:cs="Arial"/>
                <w:sz w:val="20"/>
              </w:rPr>
              <w:t xml:space="preserve">– </w:t>
            </w:r>
            <w:r w:rsidRPr="00081085">
              <w:rPr>
                <w:rFonts w:asciiTheme="minorHAnsi" w:hAnsiTheme="minorHAnsi" w:cs="Arial"/>
                <w:sz w:val="20"/>
              </w:rPr>
              <w:t>inclinado a izquierda</w:t>
            </w:r>
          </w:p>
        </w:tc>
      </w:tr>
    </w:tbl>
    <w:p w14:paraId="21DBB98F" w14:textId="77777777" w:rsidR="00F26387" w:rsidRDefault="00F26387" w:rsidP="00F26387">
      <w:pPr>
        <w:pStyle w:val="Sinespaciado"/>
      </w:pPr>
    </w:p>
    <w:p w14:paraId="056A74B3" w14:textId="18CAFBC8" w:rsidR="00081085" w:rsidRDefault="00081085" w:rsidP="00D57193">
      <w:pPr>
        <w:pStyle w:val="Sinespaciado"/>
        <w:jc w:val="both"/>
      </w:pPr>
      <w:r>
        <w:t>En modo NORMAL el sensor suministra el valor de la inclinación lateral del aparato en el registro &lt;</w:t>
      </w:r>
      <w:proofErr w:type="spellStart"/>
      <w:r w:rsidRPr="00081085">
        <w:rPr>
          <w:b/>
          <w:i/>
        </w:rPr>
        <w:t>Inclinacion</w:t>
      </w:r>
      <w:proofErr w:type="spellEnd"/>
      <w:r>
        <w:t xml:space="preserve">&gt;, de forma continua. En modo </w:t>
      </w:r>
      <w:r w:rsidR="003B7428">
        <w:t>ESTAB</w:t>
      </w:r>
      <w:r w:rsidR="00FA6CCD">
        <w:t>ILIZACIÓN</w:t>
      </w:r>
      <w:r>
        <w:t xml:space="preserve">, el sensor emite una interrupción sólo cuando hay un cambio de un grado en el ángulo </w:t>
      </w:r>
      <w:r w:rsidR="00C02B6C">
        <w:t>de inclinación</w:t>
      </w:r>
      <w:r>
        <w:t>. La cancelación de la interrupción se produce al leer el registro &lt;</w:t>
      </w:r>
      <w:proofErr w:type="spellStart"/>
      <w:r w:rsidRPr="00081085">
        <w:rPr>
          <w:b/>
          <w:i/>
        </w:rPr>
        <w:t>Inclinacion</w:t>
      </w:r>
      <w:proofErr w:type="spellEnd"/>
      <w:r>
        <w:t>&gt;.</w:t>
      </w:r>
    </w:p>
    <w:p w14:paraId="600BB105" w14:textId="77777777" w:rsidR="00081085" w:rsidRDefault="00081085" w:rsidP="00F26387">
      <w:pPr>
        <w:pStyle w:val="Sinespaciado"/>
      </w:pPr>
    </w:p>
    <w:p w14:paraId="3B92FD49" w14:textId="77777777" w:rsidR="00081085" w:rsidRDefault="00081085" w:rsidP="00F26387">
      <w:pPr>
        <w:pStyle w:val="Sinespaciado"/>
      </w:pPr>
      <w:r>
        <w:t>Se pide:</w:t>
      </w:r>
    </w:p>
    <w:p w14:paraId="110BA5A6" w14:textId="77777777" w:rsidR="00081085" w:rsidRPr="000C6A5C" w:rsidRDefault="0014704D" w:rsidP="00E82215">
      <w:pPr>
        <w:pStyle w:val="Sinespaciado"/>
        <w:numPr>
          <w:ilvl w:val="0"/>
          <w:numId w:val="31"/>
        </w:numPr>
        <w:jc w:val="both"/>
        <w:rPr>
          <w:color w:val="FF0000"/>
        </w:rPr>
      </w:pPr>
      <w:r>
        <w:rPr>
          <w:kern w:val="0"/>
          <w:lang w:eastAsia="es-ES"/>
        </w:rPr>
        <w:t>Complete el</w:t>
      </w:r>
      <w:r w:rsidR="00081085" w:rsidRPr="00E82215">
        <w:rPr>
          <w:kern w:val="0"/>
          <w:lang w:eastAsia="es-ES"/>
        </w:rPr>
        <w:t xml:space="preserve"> fragmento de código </w:t>
      </w:r>
      <w:r>
        <w:rPr>
          <w:kern w:val="0"/>
          <w:lang w:eastAsia="es-ES"/>
        </w:rPr>
        <w:t xml:space="preserve">de inicialización </w:t>
      </w:r>
      <w:r w:rsidR="00081085" w:rsidRPr="00E82215">
        <w:rPr>
          <w:kern w:val="0"/>
          <w:lang w:eastAsia="es-ES"/>
        </w:rPr>
        <w:t>del sistema</w:t>
      </w:r>
      <w:r>
        <w:rPr>
          <w:kern w:val="0"/>
          <w:lang w:eastAsia="es-ES"/>
        </w:rPr>
        <w:t xml:space="preserve"> que se muestra a continuación. En éste se pone a cero la potencia de todos los motores, así como las variables del </w:t>
      </w:r>
      <w:proofErr w:type="spellStart"/>
      <w:r>
        <w:rPr>
          <w:kern w:val="0"/>
          <w:lang w:eastAsia="es-ES"/>
        </w:rPr>
        <w:t>kernel</w:t>
      </w:r>
      <w:proofErr w:type="spellEnd"/>
      <w:r>
        <w:rPr>
          <w:kern w:val="0"/>
          <w:lang w:eastAsia="es-ES"/>
        </w:rPr>
        <w:t xml:space="preserve"> indicadas. faltará </w:t>
      </w:r>
      <w:r w:rsidR="00081085" w:rsidRPr="000C6A5C">
        <w:rPr>
          <w:color w:val="FF0000"/>
          <w:kern w:val="0"/>
          <w:lang w:eastAsia="es-ES"/>
        </w:rPr>
        <w:t xml:space="preserve">activar el sensor de altura-velocidad para que capture los valores a 10 Hz y emita la interrupción correspondiente. También </w:t>
      </w:r>
      <w:r w:rsidR="008D2118" w:rsidRPr="000C6A5C">
        <w:rPr>
          <w:color w:val="FF0000"/>
          <w:kern w:val="0"/>
          <w:lang w:eastAsia="es-ES"/>
        </w:rPr>
        <w:t xml:space="preserve">debe </w:t>
      </w:r>
      <w:r w:rsidR="00081085" w:rsidRPr="000C6A5C">
        <w:rPr>
          <w:color w:val="FF0000"/>
          <w:kern w:val="0"/>
          <w:lang w:eastAsia="es-ES"/>
        </w:rPr>
        <w:t xml:space="preserve">activar el sensor de inclinación en modo NORMAL y </w:t>
      </w:r>
      <w:r w:rsidR="00C5577B" w:rsidRPr="000C6A5C">
        <w:rPr>
          <w:color w:val="FF0000"/>
          <w:kern w:val="0"/>
          <w:lang w:eastAsia="es-ES"/>
        </w:rPr>
        <w:t xml:space="preserve">SIN </w:t>
      </w:r>
      <w:r w:rsidR="00081085" w:rsidRPr="000C6A5C">
        <w:rPr>
          <w:color w:val="FF0000"/>
          <w:kern w:val="0"/>
          <w:lang w:eastAsia="es-ES"/>
        </w:rPr>
        <w:t xml:space="preserve">interrupciones.  Por último, </w:t>
      </w:r>
      <w:r w:rsidR="002C19E7" w:rsidRPr="000C6A5C">
        <w:rPr>
          <w:color w:val="FF0000"/>
          <w:kern w:val="0"/>
          <w:lang w:eastAsia="es-ES"/>
        </w:rPr>
        <w:t xml:space="preserve">debe </w:t>
      </w:r>
      <w:r w:rsidR="00081085" w:rsidRPr="000C6A5C">
        <w:rPr>
          <w:color w:val="FF0000"/>
          <w:kern w:val="0"/>
          <w:lang w:eastAsia="es-ES"/>
        </w:rPr>
        <w:t>pasar a modo usuario con</w:t>
      </w:r>
      <w:r w:rsidR="000D2BE7" w:rsidRPr="000C6A5C">
        <w:rPr>
          <w:color w:val="FF0000"/>
          <w:kern w:val="0"/>
          <w:lang w:eastAsia="es-ES"/>
        </w:rPr>
        <w:t xml:space="preserve"> las interrupciones habilitadas</w:t>
      </w:r>
      <w:r w:rsidR="000D2BE7" w:rsidRPr="000C6A5C">
        <w:rPr>
          <w:color w:val="FF0000"/>
        </w:rPr>
        <w:t xml:space="preserve"> y las interrupciones </w:t>
      </w:r>
      <w:r w:rsidR="000D2BE7" w:rsidRPr="000C6A5C">
        <w:rPr>
          <w:b/>
          <w:color w:val="FF0000"/>
        </w:rPr>
        <w:t>Int_1</w:t>
      </w:r>
      <w:r w:rsidR="000D2BE7" w:rsidRPr="000C6A5C">
        <w:rPr>
          <w:color w:val="FF0000"/>
        </w:rPr>
        <w:t xml:space="preserve"> e </w:t>
      </w:r>
      <w:r w:rsidR="000D2BE7" w:rsidRPr="000C6A5C">
        <w:rPr>
          <w:b/>
          <w:color w:val="FF0000"/>
        </w:rPr>
        <w:t>Int_2</w:t>
      </w:r>
      <w:r w:rsidR="000D2BE7" w:rsidRPr="000C6A5C">
        <w:rPr>
          <w:color w:val="FF0000"/>
        </w:rPr>
        <w:t xml:space="preserve"> desenmascaradas.</w:t>
      </w:r>
    </w:p>
    <w:p w14:paraId="06DE99C4" w14:textId="77777777" w:rsidR="00081085" w:rsidRDefault="00081085" w:rsidP="00A32F89">
      <w:pPr>
        <w:pStyle w:val="Sinespaciado"/>
        <w:ind w:left="426"/>
      </w:pPr>
    </w:p>
    <w:p w14:paraId="24BD9A1E" w14:textId="77777777" w:rsidR="00EB5247" w:rsidRPr="00EB5247" w:rsidRDefault="00EB5247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 w:rsidRPr="00EB5247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  .</w:t>
      </w:r>
      <w:proofErr w:type="spellStart"/>
      <w:r w:rsidRPr="00EB5247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kdata</w:t>
      </w:r>
      <w:proofErr w:type="spellEnd"/>
      <w:r w:rsidRPr="00EB5247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0x</w:t>
      </w:r>
      <w:r w:rsidR="00F477E6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1</w:t>
      </w:r>
      <w:r w:rsidRPr="00EB5247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0000000</w:t>
      </w:r>
    </w:p>
    <w:p w14:paraId="18CE474B" w14:textId="77777777" w:rsidR="00EB5247" w:rsidRDefault="005F3268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proofErr w:type="spellStart"/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Potencia</w:t>
      </w:r>
      <w:r w:rsidR="00EB5247" w:rsidRPr="00EB5247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_E</w:t>
      </w:r>
      <w:r w:rsidR="00EB5247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mpuje</w:t>
      </w:r>
      <w:r w:rsid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_Actual</w:t>
      </w:r>
      <w:proofErr w:type="spellEnd"/>
      <w:r w:rsidR="00EB5247" w:rsidRPr="00EB5247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:</w:t>
      </w:r>
      <w:r w:rsidR="00EB5247" w:rsidRPr="00EB5247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 </w:t>
      </w:r>
      <w:r w:rsid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</w:t>
      </w:r>
      <w:r w:rsidR="00EB5247" w:rsidRPr="00EB5247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.</w:t>
      </w:r>
      <w:r w:rsidR="00D148AB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byte</w:t>
      </w:r>
      <w:r w:rsidR="00EB5247" w:rsidRPr="00EB5247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0</w:t>
      </w:r>
      <w:r w:rsidR="00EB5247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  <w:t># Potencia motores</w:t>
      </w:r>
    </w:p>
    <w:p w14:paraId="3C91CC48" w14:textId="77777777" w:rsidR="00EB5247" w:rsidRDefault="005F3268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proofErr w:type="spellStart"/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Potencia</w:t>
      </w:r>
      <w:r w:rsidR="00EB5247" w:rsidRPr="00EB5247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_E</w:t>
      </w:r>
      <w:r w:rsidR="00EB5247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levacion</w:t>
      </w:r>
      <w:r w:rsidR="00EB5247" w:rsidRPr="00EB5247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_</w:t>
      </w:r>
      <w:r w:rsid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Actual</w:t>
      </w:r>
      <w:proofErr w:type="spellEnd"/>
      <w:r w:rsidR="00EB5247" w:rsidRPr="00EB5247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:</w:t>
      </w:r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</w:t>
      </w:r>
      <w:r w:rsidR="00EB5247" w:rsidRPr="00EB5247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.</w:t>
      </w:r>
      <w:r w:rsidR="00D148AB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byte</w:t>
      </w:r>
      <w:r w:rsidR="00EB5247" w:rsidRPr="00EB5247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0</w:t>
      </w:r>
    </w:p>
    <w:p w14:paraId="4056BD4C" w14:textId="77777777" w:rsidR="00EB5247" w:rsidRDefault="00EB5247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</w:p>
    <w:p w14:paraId="5AA8EFF7" w14:textId="77777777" w:rsidR="00EB5247" w:rsidRDefault="00EB5247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Altura:</w:t>
      </w:r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  <w:t xml:space="preserve">  </w:t>
      </w:r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  <w:t>.</w:t>
      </w:r>
      <w:proofErr w:type="spellStart"/>
      <w:r w:rsidR="00283F0A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half</w:t>
      </w:r>
      <w:proofErr w:type="spellEnd"/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0</w:t>
      </w:r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  <w:t># Variables de navegación</w:t>
      </w:r>
    </w:p>
    <w:p w14:paraId="1E0AAB07" w14:textId="77777777" w:rsidR="00EB5247" w:rsidRPr="00283F0A" w:rsidRDefault="00EB5247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 w:rsidRPr="00283F0A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Velocidad: </w:t>
      </w:r>
      <w:r w:rsidRPr="00283F0A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="00D148AB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Pr="00283F0A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.</w:t>
      </w:r>
      <w:proofErr w:type="spellStart"/>
      <w:r w:rsidR="00283F0A" w:rsidRPr="00283F0A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half</w:t>
      </w:r>
      <w:proofErr w:type="spellEnd"/>
      <w:r w:rsidRPr="00283F0A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0</w:t>
      </w:r>
    </w:p>
    <w:p w14:paraId="1A4FEC49" w14:textId="77777777" w:rsidR="00EB5247" w:rsidRPr="003B7428" w:rsidRDefault="00EB5247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</w:p>
    <w:p w14:paraId="07285D9A" w14:textId="77777777" w:rsidR="005F3268" w:rsidRPr="00304BA9" w:rsidRDefault="00EB5247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 w:rsidRPr="00304BA9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Modo:</w:t>
      </w:r>
      <w:r w:rsidRPr="00304BA9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Pr="00304BA9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="00D148AB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Pr="00304BA9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.</w:t>
      </w:r>
      <w:r w:rsidR="00283F0A" w:rsidRPr="00304BA9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byte</w:t>
      </w:r>
      <w:r w:rsidRPr="00304BA9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0   # </w:t>
      </w:r>
      <w:r w:rsidR="00304BA9" w:rsidRPr="00304BA9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Modo Sensor Inclinación = </w:t>
      </w:r>
      <w:r w:rsidRPr="00304BA9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NORMAL</w:t>
      </w:r>
    </w:p>
    <w:p w14:paraId="329B8F73" w14:textId="77777777" w:rsidR="00304BA9" w:rsidRPr="00B7156B" w:rsidRDefault="00304BA9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proofErr w:type="spellStart"/>
      <w:r w:rsidRPr="00B7156B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Inclinacion</w:t>
      </w:r>
      <w:proofErr w:type="spellEnd"/>
      <w:r w:rsidRPr="00B7156B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:  </w:t>
      </w:r>
      <w:r w:rsidR="00D148AB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Pr="00B7156B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.byte 0</w:t>
      </w:r>
    </w:p>
    <w:p w14:paraId="14DAF297" w14:textId="77777777" w:rsidR="005F3268" w:rsidRPr="00B7156B" w:rsidRDefault="005F3268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</w:p>
    <w:p w14:paraId="2E994D18" w14:textId="77777777" w:rsidR="00EB5247" w:rsidRPr="005F3268" w:rsidRDefault="00EB5247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365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 w:rsidRPr="005F3268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.</w:t>
      </w:r>
      <w:proofErr w:type="spellStart"/>
      <w:r w:rsidRPr="005F3268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ktext</w:t>
      </w:r>
      <w:proofErr w:type="spellEnd"/>
      <w:r w:rsidRPr="005F3268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0x00400000</w:t>
      </w:r>
    </w:p>
    <w:p w14:paraId="4A2F5B13" w14:textId="77777777" w:rsidR="00EE5627" w:rsidRPr="002C27D1" w:rsidRDefault="00EB5247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 w:rsidRPr="005F3268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</w:t>
      </w:r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__</w:t>
      </w:r>
      <w:proofErr w:type="spellStart"/>
      <w:r w:rsidR="005F3268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start</w:t>
      </w:r>
      <w:proofErr w:type="spellEnd"/>
      <w:r w:rsidR="005F3268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:</w:t>
      </w:r>
      <w:r w:rsidR="00AD6B39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</w:t>
      </w:r>
      <w:r w:rsidR="00451005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  </w:t>
      </w:r>
      <w:r w:rsidR="00EE5627"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la $t0, 0xFFFF0000</w:t>
      </w:r>
      <w:r w:rsidR="00EE5627"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  <w:t># DB de Control Motores</w:t>
      </w:r>
    </w:p>
    <w:p w14:paraId="15C5BB13" w14:textId="77777777" w:rsidR="00EE5627" w:rsidRPr="002C27D1" w:rsidRDefault="00EE5627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  <w:t xml:space="preserve"> </w:t>
      </w:r>
      <w:proofErr w:type="spellStart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sb</w:t>
      </w:r>
      <w:proofErr w:type="spellEnd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$</w:t>
      </w:r>
      <w:proofErr w:type="spellStart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zero</w:t>
      </w:r>
      <w:proofErr w:type="spellEnd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, 0($t0)</w:t>
      </w:r>
      <w:r w:rsidR="00F477E6"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  <w:t># Potencia motores de empuje</w:t>
      </w:r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= 0</w:t>
      </w:r>
    </w:p>
    <w:p w14:paraId="5DA69334" w14:textId="77777777" w:rsidR="00F477E6" w:rsidRPr="002C27D1" w:rsidRDefault="00EE5627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  <w:t xml:space="preserve"> </w:t>
      </w:r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  <w:t xml:space="preserve"> </w:t>
      </w:r>
      <w:proofErr w:type="spellStart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sb</w:t>
      </w:r>
      <w:proofErr w:type="spellEnd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$</w:t>
      </w:r>
      <w:proofErr w:type="spellStart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zero</w:t>
      </w:r>
      <w:proofErr w:type="spellEnd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, 1($t0)</w:t>
      </w:r>
    </w:p>
    <w:p w14:paraId="5A6A20C9" w14:textId="77777777" w:rsidR="00F477E6" w:rsidRPr="002C27D1" w:rsidRDefault="00EE5627" w:rsidP="00F477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  <w:t xml:space="preserve"> </w:t>
      </w:r>
      <w:proofErr w:type="spellStart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sb</w:t>
      </w:r>
      <w:proofErr w:type="spellEnd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$</w:t>
      </w:r>
      <w:proofErr w:type="spellStart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zero</w:t>
      </w:r>
      <w:proofErr w:type="spellEnd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, 2($t0)</w:t>
      </w:r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  <w:t xml:space="preserve"># Potencia </w:t>
      </w:r>
      <w:r w:rsidR="00F477E6"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motores de e</w:t>
      </w:r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levación = 0</w:t>
      </w:r>
    </w:p>
    <w:p w14:paraId="34789244" w14:textId="77777777" w:rsidR="00F477E6" w:rsidRPr="002C27D1" w:rsidRDefault="00EE5627" w:rsidP="00F477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       </w:t>
      </w:r>
      <w:r w:rsidR="00451005"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 </w:t>
      </w:r>
      <w:r w:rsidR="00F477E6"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  </w:t>
      </w:r>
      <w:proofErr w:type="spellStart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sb</w:t>
      </w:r>
      <w:proofErr w:type="spellEnd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$</w:t>
      </w:r>
      <w:proofErr w:type="spellStart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zero</w:t>
      </w:r>
      <w:proofErr w:type="spellEnd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, 3($t0)</w:t>
      </w:r>
    </w:p>
    <w:p w14:paraId="10900CFA" w14:textId="77777777" w:rsidR="00EE5627" w:rsidRPr="002C27D1" w:rsidRDefault="00F477E6" w:rsidP="00F477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 </w:t>
      </w:r>
      <w:r w:rsidR="00EE5627"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       </w:t>
      </w:r>
      <w:r w:rsidR="00451005"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 </w:t>
      </w:r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</w:t>
      </w:r>
      <w:proofErr w:type="spellStart"/>
      <w:r w:rsidR="00EE5627"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sb</w:t>
      </w:r>
      <w:proofErr w:type="spellEnd"/>
      <w:r w:rsidR="00EE5627"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$</w:t>
      </w:r>
      <w:proofErr w:type="spellStart"/>
      <w:r w:rsidR="00EE5627"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zero</w:t>
      </w:r>
      <w:proofErr w:type="spellEnd"/>
      <w:r w:rsidR="00EE5627"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, </w:t>
      </w:r>
      <w:proofErr w:type="spellStart"/>
      <w:r w:rsidR="00EE5627"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Potencia_Empuje_</w:t>
      </w:r>
      <w:r w:rsidR="002C27D1"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Actual</w:t>
      </w:r>
      <w:proofErr w:type="spellEnd"/>
    </w:p>
    <w:p w14:paraId="014E973C" w14:textId="77777777" w:rsidR="00EE5627" w:rsidRPr="002C27D1" w:rsidRDefault="00EE5627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283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lastRenderedPageBreak/>
        <w:tab/>
        <w:t xml:space="preserve">  </w:t>
      </w:r>
      <w:r w:rsidR="00451005"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    </w:t>
      </w:r>
      <w:proofErr w:type="spellStart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sb</w:t>
      </w:r>
      <w:proofErr w:type="spellEnd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$</w:t>
      </w:r>
      <w:proofErr w:type="spellStart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zero</w:t>
      </w:r>
      <w:proofErr w:type="spellEnd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, </w:t>
      </w:r>
      <w:proofErr w:type="spellStart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Potencia_Elevacion_</w:t>
      </w:r>
      <w:r w:rsidR="002C27D1"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Actual</w:t>
      </w:r>
      <w:proofErr w:type="spellEnd"/>
    </w:p>
    <w:p w14:paraId="3F0C860E" w14:textId="77777777" w:rsidR="0014704D" w:rsidRPr="002C27D1" w:rsidRDefault="0014704D" w:rsidP="0014704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            </w:t>
      </w:r>
      <w:proofErr w:type="spellStart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sb</w:t>
      </w:r>
      <w:proofErr w:type="spellEnd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$</w:t>
      </w:r>
      <w:proofErr w:type="spellStart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zero</w:t>
      </w:r>
      <w:proofErr w:type="spellEnd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, Altura</w:t>
      </w:r>
    </w:p>
    <w:p w14:paraId="5E7F95D6" w14:textId="77777777" w:rsidR="0014704D" w:rsidRPr="002C27D1" w:rsidRDefault="0014704D" w:rsidP="0014704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  <w:t xml:space="preserve"> </w:t>
      </w:r>
      <w:proofErr w:type="spellStart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sb</w:t>
      </w:r>
      <w:proofErr w:type="spellEnd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$</w:t>
      </w:r>
      <w:proofErr w:type="spellStart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zero</w:t>
      </w:r>
      <w:proofErr w:type="spellEnd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, Velocidad </w:t>
      </w:r>
    </w:p>
    <w:p w14:paraId="5FA4145F" w14:textId="77777777" w:rsidR="005F3268" w:rsidRDefault="0014704D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            </w:t>
      </w:r>
      <w:proofErr w:type="spellStart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sb</w:t>
      </w:r>
      <w:proofErr w:type="spellEnd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$</w:t>
      </w:r>
      <w:proofErr w:type="spellStart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zero</w:t>
      </w:r>
      <w:proofErr w:type="spellEnd"/>
      <w:r w:rsidRP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, Modo</w:t>
      </w:r>
    </w:p>
    <w:p w14:paraId="34AE745A" w14:textId="77777777" w:rsidR="0014704D" w:rsidRDefault="0014704D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</w:p>
    <w:p w14:paraId="23B2737E" w14:textId="77777777" w:rsidR="006E0691" w:rsidRDefault="00EE5627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Pr="006E069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="006E069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# A completar</w:t>
      </w:r>
    </w:p>
    <w:p w14:paraId="1005779A" w14:textId="268C5CAC" w:rsidR="005F3268" w:rsidRPr="000C6A5C" w:rsidRDefault="006E0691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="000C6A5C" w:rsidRPr="000C6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la $t0, 0xFFFF0010</w:t>
      </w:r>
      <w:r w:rsidR="00EE5627" w:rsidRPr="000C6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  <w:t xml:space="preserve"># </w:t>
      </w:r>
      <w:r w:rsidR="0014704D" w:rsidRPr="000C6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Activar </w:t>
      </w:r>
      <w:r w:rsidR="00EE5627" w:rsidRPr="000C6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Sensor Altura-Velocidad</w:t>
      </w:r>
    </w:p>
    <w:p w14:paraId="3CCA05B8" w14:textId="49F95839" w:rsidR="00EE5627" w:rsidRPr="000C6A5C" w:rsidRDefault="00EE5627" w:rsidP="006E06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 w:rsidRPr="000C6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0C6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="00451005" w:rsidRPr="000C6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</w:t>
      </w:r>
      <w:r w:rsidR="000C6A5C" w:rsidRPr="000C6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ori $t1, $</w:t>
      </w:r>
      <w:proofErr w:type="spellStart"/>
      <w:r w:rsidR="000C6A5C" w:rsidRPr="000C6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zero</w:t>
      </w:r>
      <w:proofErr w:type="spellEnd"/>
      <w:r w:rsidR="000C6A5C" w:rsidRPr="000C6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, 0xA2</w:t>
      </w:r>
    </w:p>
    <w:p w14:paraId="7DBA5413" w14:textId="00494DC3" w:rsidR="000C6A5C" w:rsidRPr="000C6A5C" w:rsidRDefault="000C6A5C" w:rsidP="006E06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 w:rsidRPr="000C6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0C6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  <w:t xml:space="preserve"> </w:t>
      </w:r>
      <w:proofErr w:type="spellStart"/>
      <w:r w:rsidRPr="000C6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sb</w:t>
      </w:r>
      <w:proofErr w:type="spellEnd"/>
      <w:r w:rsidRPr="000C6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$t1, 0($t0)</w:t>
      </w:r>
    </w:p>
    <w:p w14:paraId="2D4A3538" w14:textId="77777777" w:rsidR="006E0691" w:rsidRPr="006E0691" w:rsidRDefault="006E0691" w:rsidP="006E06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</w:p>
    <w:p w14:paraId="12E862DD" w14:textId="77777777" w:rsidR="006E0691" w:rsidRPr="006E0691" w:rsidRDefault="006E0691" w:rsidP="006E06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</w:p>
    <w:p w14:paraId="782570A1" w14:textId="77777777" w:rsidR="005F3268" w:rsidRPr="006E0691" w:rsidRDefault="005F3268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</w:p>
    <w:p w14:paraId="4F5EC11B" w14:textId="3A91ACB0" w:rsidR="007F4B56" w:rsidRPr="006E0691" w:rsidRDefault="006E0691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283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 w:rsidRPr="006E069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Pr="006E069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="000C6A5C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</w:t>
      </w:r>
      <w:r w:rsidR="000C6A5C" w:rsidRPr="000C6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la $t0, 0xFFFF00</w:t>
      </w:r>
      <w:r w:rsidR="000C6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2</w:t>
      </w:r>
      <w:r w:rsidR="000C6A5C" w:rsidRPr="000C6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0</w:t>
      </w:r>
      <w:r w:rsidR="007F4B56"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  <w:t xml:space="preserve"># </w:t>
      </w:r>
      <w:r w:rsidR="0014704D"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Activar </w:t>
      </w:r>
      <w:r w:rsidR="007F4B56"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de Sensor Inclinación</w:t>
      </w:r>
    </w:p>
    <w:p w14:paraId="012302F4" w14:textId="2323FFCC" w:rsidR="007F4B56" w:rsidRPr="006E0691" w:rsidRDefault="007F4B56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 w:rsidRPr="006E069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Pr="006E069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="000C6A5C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</w:t>
      </w:r>
      <w:proofErr w:type="spellStart"/>
      <w:r w:rsidR="000C6A5C" w:rsidRPr="000C6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sb</w:t>
      </w:r>
      <w:proofErr w:type="spellEnd"/>
      <w:r w:rsidR="000C6A5C" w:rsidRPr="000C6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$</w:t>
      </w:r>
      <w:proofErr w:type="spellStart"/>
      <w:r w:rsidR="000C6A5C" w:rsidRPr="000C6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zero</w:t>
      </w:r>
      <w:proofErr w:type="spellEnd"/>
      <w:r w:rsidR="000C6A5C" w:rsidRPr="000C6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, 0($t0)</w:t>
      </w:r>
    </w:p>
    <w:p w14:paraId="3734EB76" w14:textId="77777777" w:rsidR="00485E8D" w:rsidRPr="006E0691" w:rsidRDefault="00485E8D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 w:rsidRPr="006E069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Pr="006E069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</w:p>
    <w:p w14:paraId="0439D6C7" w14:textId="77777777" w:rsidR="007F4B56" w:rsidRPr="00245B3E" w:rsidRDefault="00485E8D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283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  # </w:t>
      </w:r>
      <w:proofErr w:type="spellStart"/>
      <w:r w:rsidR="006E0691"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Desenmarcarar</w:t>
      </w:r>
      <w:proofErr w:type="spellEnd"/>
      <w:r w:rsidR="006E0691"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interrupciones, modo usuario IE=1 e</w:t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n el procesador</w:t>
      </w:r>
    </w:p>
    <w:p w14:paraId="3830DA70" w14:textId="62977DBC" w:rsidR="00245B3E" w:rsidRPr="00245B3E" w:rsidRDefault="00245B3E" w:rsidP="00245B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283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</w:pP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</w:t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mfc0 $t0, $12</w:t>
      </w:r>
    </w:p>
    <w:p w14:paraId="4538C8C4" w14:textId="16B51D4C" w:rsidR="00245B3E" w:rsidRPr="00245B3E" w:rsidRDefault="00245B3E" w:rsidP="00245B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283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</w:pP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 xml:space="preserve">    </w:t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  <w:t xml:space="preserve"> </w:t>
      </w:r>
      <w:proofErr w:type="spellStart"/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ori</w:t>
      </w:r>
      <w:proofErr w:type="spellEnd"/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 xml:space="preserve"> $t0, $t0, 0x603</w:t>
      </w:r>
    </w:p>
    <w:p w14:paraId="39F1451E" w14:textId="6593FC00" w:rsidR="006E0691" w:rsidRPr="00245B3E" w:rsidRDefault="00245B3E" w:rsidP="00245B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283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 xml:space="preserve">   </w:t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  <w:t xml:space="preserve"> </w:t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mtc0 $t0, $12</w:t>
      </w:r>
    </w:p>
    <w:p w14:paraId="77F56BE8" w14:textId="77777777" w:rsidR="006E0691" w:rsidRDefault="006E0691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283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</w:p>
    <w:p w14:paraId="1D39A596" w14:textId="77777777" w:rsidR="006E0691" w:rsidRDefault="006E0691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283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</w:p>
    <w:p w14:paraId="47921A2C" w14:textId="77777777" w:rsidR="006E0691" w:rsidRPr="00485E8D" w:rsidRDefault="006E0691" w:rsidP="008D60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283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</w:p>
    <w:p w14:paraId="4B02EA0B" w14:textId="77777777" w:rsidR="008D6003" w:rsidRPr="008D6003" w:rsidRDefault="008D6003" w:rsidP="008D6003">
      <w:pPr>
        <w:pStyle w:val="Prrafodelista"/>
        <w:ind w:left="720"/>
        <w:jc w:val="center"/>
        <w:rPr>
          <w:kern w:val="0"/>
          <w:lang w:eastAsia="es-ES"/>
        </w:rPr>
      </w:pPr>
      <w:r>
        <w:rPr>
          <w:noProof/>
          <w:kern w:val="0"/>
          <w:lang w:eastAsia="es-ES"/>
        </w:rPr>
        <w:drawing>
          <wp:inline distT="0" distB="0" distL="0" distR="0" wp14:anchorId="59808490" wp14:editId="14731D1B">
            <wp:extent cx="5293301" cy="223266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786" cy="223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97C97" w14:textId="77777777" w:rsidR="005F3268" w:rsidRPr="00E82215" w:rsidRDefault="005F3268" w:rsidP="00E82215">
      <w:pPr>
        <w:pStyle w:val="Prrafodelista"/>
        <w:numPr>
          <w:ilvl w:val="0"/>
          <w:numId w:val="31"/>
        </w:numPr>
        <w:rPr>
          <w:kern w:val="0"/>
          <w:lang w:eastAsia="es-ES"/>
        </w:rPr>
      </w:pPr>
      <w:r w:rsidRPr="00E82215">
        <w:rPr>
          <w:kern w:val="0"/>
          <w:lang w:eastAsia="es-ES"/>
        </w:rPr>
        <w:t>Para las operaciones de vuelo se dispone de las siguientes funciones del sistema (</w:t>
      </w:r>
      <w:proofErr w:type="spellStart"/>
      <w:r w:rsidRPr="00E82215">
        <w:rPr>
          <w:kern w:val="0"/>
          <w:lang w:eastAsia="es-ES"/>
        </w:rPr>
        <w:t>syscall</w:t>
      </w:r>
      <w:r w:rsidR="00A32F89" w:rsidRPr="00E82215">
        <w:rPr>
          <w:kern w:val="0"/>
          <w:lang w:eastAsia="es-ES"/>
        </w:rPr>
        <w:t>s</w:t>
      </w:r>
      <w:proofErr w:type="spellEnd"/>
      <w:r w:rsidRPr="00E82215">
        <w:rPr>
          <w:kern w:val="0"/>
          <w:lang w:eastAsia="es-ES"/>
        </w:rPr>
        <w:t>)</w:t>
      </w:r>
    </w:p>
    <w:tbl>
      <w:tblPr>
        <w:tblStyle w:val="Tablaconcuadrcula"/>
        <w:tblW w:w="9923" w:type="dxa"/>
        <w:tblInd w:w="675" w:type="dxa"/>
        <w:tblLook w:val="04A0" w:firstRow="1" w:lastRow="0" w:firstColumn="1" w:lastColumn="0" w:noHBand="0" w:noVBand="1"/>
      </w:tblPr>
      <w:tblGrid>
        <w:gridCol w:w="2033"/>
        <w:gridCol w:w="1477"/>
        <w:gridCol w:w="3720"/>
        <w:gridCol w:w="2693"/>
      </w:tblGrid>
      <w:tr w:rsidR="005F3268" w:rsidRPr="00A32F89" w14:paraId="409004AC" w14:textId="77777777" w:rsidTr="008D6003">
        <w:tc>
          <w:tcPr>
            <w:tcW w:w="2033" w:type="dxa"/>
          </w:tcPr>
          <w:p w14:paraId="378D8978" w14:textId="77777777" w:rsidR="005F3268" w:rsidRPr="005F3268" w:rsidRDefault="005F3268" w:rsidP="00A32F8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33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r w:rsidRPr="005F3268"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477" w:type="dxa"/>
          </w:tcPr>
          <w:p w14:paraId="4BDF878D" w14:textId="77777777" w:rsidR="005F3268" w:rsidRPr="005F3268" w:rsidRDefault="005F3268" w:rsidP="00A32F8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r w:rsidRPr="005F3268"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 xml:space="preserve">Función </w:t>
            </w:r>
          </w:p>
        </w:tc>
        <w:tc>
          <w:tcPr>
            <w:tcW w:w="3720" w:type="dxa"/>
          </w:tcPr>
          <w:p w14:paraId="59600696" w14:textId="77777777" w:rsidR="005F3268" w:rsidRPr="005F3268" w:rsidRDefault="005F3268" w:rsidP="00A32F8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r w:rsidRPr="005F3268"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Argumentos entrada</w:t>
            </w:r>
          </w:p>
        </w:tc>
        <w:tc>
          <w:tcPr>
            <w:tcW w:w="2693" w:type="dxa"/>
          </w:tcPr>
          <w:p w14:paraId="53E98494" w14:textId="77777777" w:rsidR="005F3268" w:rsidRPr="005F3268" w:rsidRDefault="005F3268" w:rsidP="00A32F8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33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r w:rsidRPr="005F3268"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Argumentos salida</w:t>
            </w:r>
          </w:p>
        </w:tc>
      </w:tr>
      <w:tr w:rsidR="005F3268" w:rsidRPr="00A32F89" w14:paraId="52AA2AF6" w14:textId="77777777" w:rsidTr="008D6003">
        <w:tc>
          <w:tcPr>
            <w:tcW w:w="2033" w:type="dxa"/>
          </w:tcPr>
          <w:p w14:paraId="70100B54" w14:textId="77777777" w:rsidR="005F3268" w:rsidRPr="005F3268" w:rsidRDefault="002C27D1" w:rsidP="00A32F8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33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Go_Forward</w:t>
            </w:r>
            <w:proofErr w:type="spellEnd"/>
          </w:p>
        </w:tc>
        <w:tc>
          <w:tcPr>
            <w:tcW w:w="1477" w:type="dxa"/>
          </w:tcPr>
          <w:p w14:paraId="328F9558" w14:textId="77777777" w:rsidR="005F3268" w:rsidRPr="005F3268" w:rsidRDefault="005F3268" w:rsidP="00A32F8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$v0 = 100</w:t>
            </w:r>
          </w:p>
        </w:tc>
        <w:tc>
          <w:tcPr>
            <w:tcW w:w="3720" w:type="dxa"/>
          </w:tcPr>
          <w:p w14:paraId="49612650" w14:textId="77777777" w:rsidR="005F3268" w:rsidRPr="005F3268" w:rsidRDefault="005F3268" w:rsidP="00A32F8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 xml:space="preserve">$a0 = Potencia de avance </w:t>
            </w:r>
          </w:p>
        </w:tc>
        <w:tc>
          <w:tcPr>
            <w:tcW w:w="2693" w:type="dxa"/>
          </w:tcPr>
          <w:p w14:paraId="2F07A0A2" w14:textId="77777777" w:rsidR="005F3268" w:rsidRPr="005F3268" w:rsidRDefault="005F3268" w:rsidP="00A32F8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33"/>
              <w:jc w:val="center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</w:p>
        </w:tc>
      </w:tr>
      <w:tr w:rsidR="005F3268" w:rsidRPr="005F3268" w14:paraId="51F20A00" w14:textId="77777777" w:rsidTr="008D6003">
        <w:tc>
          <w:tcPr>
            <w:tcW w:w="2033" w:type="dxa"/>
          </w:tcPr>
          <w:p w14:paraId="653EFD7A" w14:textId="77777777" w:rsidR="005F3268" w:rsidRPr="005F3268" w:rsidRDefault="002C27D1" w:rsidP="002C27D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33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Go_UpDown</w:t>
            </w:r>
            <w:proofErr w:type="spellEnd"/>
          </w:p>
        </w:tc>
        <w:tc>
          <w:tcPr>
            <w:tcW w:w="1477" w:type="dxa"/>
          </w:tcPr>
          <w:p w14:paraId="3C8F108E" w14:textId="77777777" w:rsidR="005F3268" w:rsidRPr="005F3268" w:rsidRDefault="005F3268" w:rsidP="00A32F8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$v0 = 101</w:t>
            </w:r>
          </w:p>
        </w:tc>
        <w:tc>
          <w:tcPr>
            <w:tcW w:w="3720" w:type="dxa"/>
          </w:tcPr>
          <w:p w14:paraId="577AEC41" w14:textId="77777777" w:rsidR="005F3268" w:rsidRPr="005F3268" w:rsidRDefault="005F3268" w:rsidP="002C27D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 xml:space="preserve">$a0 = </w:t>
            </w:r>
            <w:r w:rsidR="002C27D1"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P</w:t>
            </w:r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otencia elevación</w:t>
            </w:r>
          </w:p>
        </w:tc>
        <w:tc>
          <w:tcPr>
            <w:tcW w:w="2693" w:type="dxa"/>
          </w:tcPr>
          <w:p w14:paraId="21C65D32" w14:textId="77777777" w:rsidR="005F3268" w:rsidRPr="005F3268" w:rsidRDefault="005F3268" w:rsidP="00A32F8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33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-----------------------</w:t>
            </w:r>
          </w:p>
        </w:tc>
      </w:tr>
      <w:tr w:rsidR="002C27D1" w:rsidRPr="005F3268" w14:paraId="67CD02A7" w14:textId="77777777" w:rsidTr="00F122E6">
        <w:tc>
          <w:tcPr>
            <w:tcW w:w="2033" w:type="dxa"/>
          </w:tcPr>
          <w:p w14:paraId="4D767CBD" w14:textId="77777777" w:rsidR="002C27D1" w:rsidRDefault="002C27D1" w:rsidP="00F122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33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Turn_left</w:t>
            </w:r>
            <w:proofErr w:type="spellEnd"/>
          </w:p>
        </w:tc>
        <w:tc>
          <w:tcPr>
            <w:tcW w:w="1477" w:type="dxa"/>
          </w:tcPr>
          <w:p w14:paraId="559C3739" w14:textId="77777777" w:rsidR="002C27D1" w:rsidRDefault="002C27D1" w:rsidP="00F122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$v0 = 102</w:t>
            </w:r>
          </w:p>
        </w:tc>
        <w:tc>
          <w:tcPr>
            <w:tcW w:w="3720" w:type="dxa"/>
          </w:tcPr>
          <w:p w14:paraId="64FF7A5E" w14:textId="77777777" w:rsidR="002C27D1" w:rsidRPr="005F3268" w:rsidRDefault="002C27D1" w:rsidP="00F122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$a0 = Incremento potencia giro</w:t>
            </w:r>
          </w:p>
        </w:tc>
        <w:tc>
          <w:tcPr>
            <w:tcW w:w="2693" w:type="dxa"/>
          </w:tcPr>
          <w:p w14:paraId="3806613C" w14:textId="77777777" w:rsidR="002C27D1" w:rsidRDefault="002C27D1" w:rsidP="00F122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33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</w:p>
        </w:tc>
      </w:tr>
      <w:tr w:rsidR="002C27D1" w:rsidRPr="005F3268" w14:paraId="1B4B0A5D" w14:textId="77777777" w:rsidTr="00820A86">
        <w:tc>
          <w:tcPr>
            <w:tcW w:w="2033" w:type="dxa"/>
          </w:tcPr>
          <w:p w14:paraId="3EEBA1ED" w14:textId="77777777" w:rsidR="002C27D1" w:rsidRDefault="002C27D1" w:rsidP="00820A8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33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Turn_rigth</w:t>
            </w:r>
            <w:proofErr w:type="spellEnd"/>
          </w:p>
        </w:tc>
        <w:tc>
          <w:tcPr>
            <w:tcW w:w="1477" w:type="dxa"/>
          </w:tcPr>
          <w:p w14:paraId="70AFD218" w14:textId="77777777" w:rsidR="002C27D1" w:rsidRDefault="002C27D1" w:rsidP="00820A8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$v0 = 103</w:t>
            </w:r>
          </w:p>
        </w:tc>
        <w:tc>
          <w:tcPr>
            <w:tcW w:w="3720" w:type="dxa"/>
          </w:tcPr>
          <w:p w14:paraId="241BCA1F" w14:textId="77777777" w:rsidR="002C27D1" w:rsidRPr="005F3268" w:rsidRDefault="002C27D1" w:rsidP="00820A8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$a0 = Incremento potencia giro</w:t>
            </w:r>
          </w:p>
        </w:tc>
        <w:tc>
          <w:tcPr>
            <w:tcW w:w="2693" w:type="dxa"/>
          </w:tcPr>
          <w:p w14:paraId="5925D436" w14:textId="77777777" w:rsidR="002C27D1" w:rsidRDefault="002C27D1" w:rsidP="00820A8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33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</w:p>
        </w:tc>
      </w:tr>
      <w:tr w:rsidR="005F3268" w:rsidRPr="005F3268" w14:paraId="1FFC0938" w14:textId="77777777" w:rsidTr="008D6003">
        <w:tc>
          <w:tcPr>
            <w:tcW w:w="2033" w:type="dxa"/>
          </w:tcPr>
          <w:p w14:paraId="28D95718" w14:textId="77777777" w:rsidR="005F3268" w:rsidRPr="005F3268" w:rsidRDefault="005F3268" w:rsidP="00A32F8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33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</w:p>
        </w:tc>
        <w:tc>
          <w:tcPr>
            <w:tcW w:w="1477" w:type="dxa"/>
          </w:tcPr>
          <w:p w14:paraId="34EF0E3C" w14:textId="77777777" w:rsidR="005F3268" w:rsidRPr="005F3268" w:rsidRDefault="005F3268" w:rsidP="00A32F8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</w:p>
        </w:tc>
        <w:tc>
          <w:tcPr>
            <w:tcW w:w="3720" w:type="dxa"/>
          </w:tcPr>
          <w:p w14:paraId="5201D775" w14:textId="77777777" w:rsidR="005F3268" w:rsidRPr="005F3268" w:rsidRDefault="005F3268" w:rsidP="00A32F8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</w:p>
        </w:tc>
        <w:tc>
          <w:tcPr>
            <w:tcW w:w="2693" w:type="dxa"/>
          </w:tcPr>
          <w:p w14:paraId="2BB37E2B" w14:textId="77777777" w:rsidR="005F3268" w:rsidRPr="005F3268" w:rsidRDefault="005F3268" w:rsidP="00A32F8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33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</w:p>
        </w:tc>
      </w:tr>
      <w:tr w:rsidR="005F3268" w:rsidRPr="005F3268" w14:paraId="4ED3C747" w14:textId="77777777" w:rsidTr="008D6003">
        <w:tc>
          <w:tcPr>
            <w:tcW w:w="2033" w:type="dxa"/>
          </w:tcPr>
          <w:p w14:paraId="22FA7BC4" w14:textId="77777777" w:rsidR="005F3268" w:rsidRDefault="005F3268" w:rsidP="00A32F8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33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Acquire</w:t>
            </w:r>
            <w:proofErr w:type="spellEnd"/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:</w:t>
            </w:r>
          </w:p>
        </w:tc>
        <w:tc>
          <w:tcPr>
            <w:tcW w:w="1477" w:type="dxa"/>
          </w:tcPr>
          <w:p w14:paraId="7E6AE08C" w14:textId="77777777" w:rsidR="005F3268" w:rsidRPr="005F3268" w:rsidRDefault="002C27D1" w:rsidP="00A32F8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$v0 = 105</w:t>
            </w:r>
          </w:p>
        </w:tc>
        <w:tc>
          <w:tcPr>
            <w:tcW w:w="3720" w:type="dxa"/>
          </w:tcPr>
          <w:p w14:paraId="65354C99" w14:textId="77777777" w:rsidR="005F3268" w:rsidRDefault="005F3268" w:rsidP="00A32F8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------------------------------</w:t>
            </w:r>
          </w:p>
        </w:tc>
        <w:tc>
          <w:tcPr>
            <w:tcW w:w="2693" w:type="dxa"/>
          </w:tcPr>
          <w:p w14:paraId="48C87F98" w14:textId="77777777" w:rsidR="005F3268" w:rsidRDefault="005F3268" w:rsidP="00A32F8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33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$a0= Altura  $a1=Velocidad</w:t>
            </w:r>
          </w:p>
        </w:tc>
      </w:tr>
      <w:tr w:rsidR="00204A39" w:rsidRPr="005F3268" w14:paraId="15C2B7DF" w14:textId="77777777" w:rsidTr="008D6003">
        <w:tc>
          <w:tcPr>
            <w:tcW w:w="2033" w:type="dxa"/>
          </w:tcPr>
          <w:p w14:paraId="2D90DF90" w14:textId="77777777" w:rsidR="00204A39" w:rsidRDefault="00204A39" w:rsidP="00A32F8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33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Stabilize</w:t>
            </w:r>
            <w:proofErr w:type="spellEnd"/>
          </w:p>
        </w:tc>
        <w:tc>
          <w:tcPr>
            <w:tcW w:w="1477" w:type="dxa"/>
          </w:tcPr>
          <w:p w14:paraId="29DD58F4" w14:textId="77777777" w:rsidR="00204A39" w:rsidRDefault="002C27D1" w:rsidP="00A32F8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$v0 = 106</w:t>
            </w:r>
          </w:p>
        </w:tc>
        <w:tc>
          <w:tcPr>
            <w:tcW w:w="3720" w:type="dxa"/>
          </w:tcPr>
          <w:p w14:paraId="2BAA409D" w14:textId="77777777" w:rsidR="00204A39" w:rsidRPr="005F3268" w:rsidRDefault="00204A39" w:rsidP="00D5719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$a0 = ON</w:t>
            </w:r>
            <w:r w:rsidR="00D57193"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: 1</w:t>
            </w:r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 xml:space="preserve"> / OFF</w:t>
            </w:r>
            <w:r w:rsidR="00D57193"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: 0</w:t>
            </w:r>
          </w:p>
        </w:tc>
        <w:tc>
          <w:tcPr>
            <w:tcW w:w="2693" w:type="dxa"/>
          </w:tcPr>
          <w:p w14:paraId="3D7D94D0" w14:textId="77777777" w:rsidR="00204A39" w:rsidRDefault="00204A39" w:rsidP="00A32F8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="33"/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CMTT10"/>
                <w:b/>
                <w:kern w:val="0"/>
                <w:sz w:val="20"/>
                <w:szCs w:val="20"/>
                <w:lang w:eastAsia="es-ES"/>
              </w:rPr>
              <w:t>-----------------------</w:t>
            </w:r>
          </w:p>
        </w:tc>
      </w:tr>
    </w:tbl>
    <w:p w14:paraId="6A14A45A" w14:textId="77777777" w:rsidR="005F3268" w:rsidRDefault="005F3268" w:rsidP="00A32F89">
      <w:pPr>
        <w:suppressAutoHyphens w:val="0"/>
        <w:autoSpaceDE w:val="0"/>
        <w:autoSpaceDN w:val="0"/>
        <w:adjustRightInd w:val="0"/>
        <w:spacing w:after="0" w:line="240" w:lineRule="auto"/>
        <w:ind w:left="426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</w:p>
    <w:p w14:paraId="34F1EF55" w14:textId="77777777" w:rsidR="005F3268" w:rsidRDefault="005F3268" w:rsidP="00A32F89">
      <w:pPr>
        <w:suppressAutoHyphens w:val="0"/>
        <w:autoSpaceDE w:val="0"/>
        <w:autoSpaceDN w:val="0"/>
        <w:adjustRightInd w:val="0"/>
        <w:spacing w:after="0" w:line="240" w:lineRule="auto"/>
        <w:ind w:left="426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</w:p>
    <w:p w14:paraId="4077532A" w14:textId="77777777" w:rsidR="00641DE7" w:rsidRDefault="00A32F89" w:rsidP="002F0916">
      <w:pPr>
        <w:rPr>
          <w:kern w:val="0"/>
          <w:lang w:eastAsia="es-ES"/>
        </w:rPr>
      </w:pPr>
      <w:r>
        <w:rPr>
          <w:kern w:val="0"/>
          <w:lang w:eastAsia="es-ES"/>
        </w:rPr>
        <w:t xml:space="preserve">        </w:t>
      </w:r>
      <w:r w:rsidR="0014704D">
        <w:rPr>
          <w:kern w:val="0"/>
          <w:lang w:eastAsia="es-ES"/>
        </w:rPr>
        <w:t xml:space="preserve">Alguna de estas funciones se muestra a continuación. </w:t>
      </w:r>
      <w:r w:rsidR="005F3268">
        <w:rPr>
          <w:kern w:val="0"/>
          <w:lang w:eastAsia="es-ES"/>
        </w:rPr>
        <w:t xml:space="preserve">Escriba </w:t>
      </w:r>
      <w:r w:rsidR="00B7156B">
        <w:rPr>
          <w:kern w:val="0"/>
          <w:lang w:eastAsia="es-ES"/>
        </w:rPr>
        <w:t xml:space="preserve">sólo </w:t>
      </w:r>
      <w:r w:rsidR="005F3268">
        <w:rPr>
          <w:kern w:val="0"/>
          <w:lang w:eastAsia="es-ES"/>
        </w:rPr>
        <w:t xml:space="preserve">el código de las funciones que </w:t>
      </w:r>
      <w:r w:rsidR="002C27D1">
        <w:rPr>
          <w:kern w:val="0"/>
          <w:lang w:eastAsia="es-ES"/>
        </w:rPr>
        <w:t>faltan por completar</w:t>
      </w:r>
      <w:r w:rsidR="002F0916">
        <w:rPr>
          <w:kern w:val="0"/>
          <w:lang w:eastAsia="es-ES"/>
        </w:rPr>
        <w:t xml:space="preserve">. </w:t>
      </w:r>
      <w:r w:rsidR="00641DE7">
        <w:rPr>
          <w:kern w:val="0"/>
          <w:lang w:eastAsia="es-ES"/>
        </w:rPr>
        <w:t xml:space="preserve"> Se pueden usar los registros $t0, $t1 y $t2 en el manejador de excepciones.</w:t>
      </w:r>
    </w:p>
    <w:p w14:paraId="3CBE5071" w14:textId="77777777" w:rsidR="005F3268" w:rsidRPr="00641DE7" w:rsidRDefault="005F3268" w:rsidP="00D57193">
      <w:pPr>
        <w:pStyle w:val="Prrafodelista"/>
        <w:numPr>
          <w:ilvl w:val="0"/>
          <w:numId w:val="24"/>
        </w:numPr>
        <w:jc w:val="both"/>
        <w:rPr>
          <w:kern w:val="0"/>
          <w:lang w:eastAsia="es-ES"/>
        </w:rPr>
      </w:pPr>
      <w:proofErr w:type="spellStart"/>
      <w:r w:rsidRPr="00641DE7">
        <w:rPr>
          <w:b/>
          <w:kern w:val="0"/>
          <w:lang w:eastAsia="es-ES"/>
        </w:rPr>
        <w:t>Go_Forward</w:t>
      </w:r>
      <w:proofErr w:type="spellEnd"/>
      <w:r w:rsidRPr="00641DE7">
        <w:rPr>
          <w:b/>
          <w:kern w:val="0"/>
          <w:lang w:eastAsia="es-ES"/>
        </w:rPr>
        <w:t xml:space="preserve"> ( $a0=Potencia avance )</w:t>
      </w:r>
      <w:r w:rsidRPr="00641DE7">
        <w:rPr>
          <w:kern w:val="0"/>
          <w:lang w:eastAsia="es-ES"/>
        </w:rPr>
        <w:t xml:space="preserve">  Activa los motores de avance a la potencia nominal indicada en  $a0. Actualiza la variable correspondiente del </w:t>
      </w:r>
      <w:proofErr w:type="spellStart"/>
      <w:r w:rsidRPr="00641DE7">
        <w:rPr>
          <w:kern w:val="0"/>
          <w:lang w:eastAsia="es-ES"/>
        </w:rPr>
        <w:t>kernel</w:t>
      </w:r>
      <w:proofErr w:type="spellEnd"/>
      <w:r w:rsidRPr="00641DE7">
        <w:rPr>
          <w:kern w:val="0"/>
          <w:lang w:eastAsia="es-ES"/>
        </w:rPr>
        <w:t>.</w:t>
      </w:r>
    </w:p>
    <w:p w14:paraId="6C20E540" w14:textId="77777777" w:rsidR="005F3268" w:rsidRPr="0014704D" w:rsidRDefault="0014704D" w:rsidP="008D6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proofErr w:type="spellStart"/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Go_Forward</w:t>
      </w:r>
      <w:proofErr w:type="spellEnd"/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:</w:t>
      </w:r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="00AD6B39" w:rsidRPr="0014704D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la $t0, 0xFFFF0000</w:t>
      </w:r>
      <w:r w:rsidR="00AD6B39" w:rsidRPr="0014704D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  <w:t># DB de Control Motores</w:t>
      </w:r>
    </w:p>
    <w:p w14:paraId="4507BF29" w14:textId="77777777" w:rsidR="00AD6B39" w:rsidRPr="0014704D" w:rsidRDefault="0014704D" w:rsidP="008D6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 w:rsidRPr="0014704D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Pr="0014704D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Pr="0014704D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proofErr w:type="spellStart"/>
      <w:r w:rsidR="00AD6B39" w:rsidRPr="0014704D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sb</w:t>
      </w:r>
      <w:proofErr w:type="spellEnd"/>
      <w:r w:rsidR="00AD6B39" w:rsidRPr="0014704D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$a0, 0($t0)</w:t>
      </w:r>
    </w:p>
    <w:p w14:paraId="553D6BEC" w14:textId="77777777" w:rsidR="00AD6B39" w:rsidRPr="0014704D" w:rsidRDefault="0014704D" w:rsidP="008D6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 w:rsidRPr="0014704D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Pr="0014704D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Pr="0014704D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proofErr w:type="spellStart"/>
      <w:r w:rsidR="00AD6B39" w:rsidRPr="0014704D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sb</w:t>
      </w:r>
      <w:proofErr w:type="spellEnd"/>
      <w:r w:rsidR="00AD6B39" w:rsidRPr="0014704D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$a0, 1($t0)</w:t>
      </w:r>
    </w:p>
    <w:p w14:paraId="30622962" w14:textId="77777777" w:rsidR="00AD6B39" w:rsidRPr="0014704D" w:rsidRDefault="0014704D" w:rsidP="008D6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 w:rsidRPr="0014704D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Pr="0014704D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Pr="0014704D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proofErr w:type="spellStart"/>
      <w:r w:rsidR="00AD6B39" w:rsidRPr="0014704D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sb</w:t>
      </w:r>
      <w:proofErr w:type="spellEnd"/>
      <w:r w:rsidR="00AD6B39" w:rsidRPr="0014704D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$a0, </w:t>
      </w:r>
      <w:proofErr w:type="spellStart"/>
      <w:r w:rsidR="00AD6B39" w:rsidRPr="0014704D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Potencia_Empuje_</w:t>
      </w:r>
      <w:r w:rsidR="002C27D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Actual</w:t>
      </w:r>
      <w:proofErr w:type="spellEnd"/>
    </w:p>
    <w:p w14:paraId="40DA569D" w14:textId="77777777" w:rsidR="005F3268" w:rsidRDefault="0014704D" w:rsidP="008D6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425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="005F3268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b </w:t>
      </w:r>
      <w:proofErr w:type="spellStart"/>
      <w:r w:rsidR="005F3268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retexc</w:t>
      </w:r>
      <w:proofErr w:type="spellEnd"/>
    </w:p>
    <w:p w14:paraId="13399FDA" w14:textId="77777777" w:rsidR="00B7156B" w:rsidRDefault="00B7156B" w:rsidP="008D6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425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</w:p>
    <w:p w14:paraId="24B6275E" w14:textId="77777777" w:rsidR="005F3268" w:rsidRDefault="005F3268" w:rsidP="00A32F89">
      <w:pPr>
        <w:suppressAutoHyphens w:val="0"/>
        <w:autoSpaceDE w:val="0"/>
        <w:autoSpaceDN w:val="0"/>
        <w:adjustRightInd w:val="0"/>
        <w:spacing w:after="0" w:line="240" w:lineRule="auto"/>
        <w:ind w:left="426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</w:p>
    <w:p w14:paraId="7B110B53" w14:textId="77777777" w:rsidR="0014704D" w:rsidRPr="00641DE7" w:rsidRDefault="002C27D1" w:rsidP="0014704D">
      <w:pPr>
        <w:pStyle w:val="Prrafodelista"/>
        <w:numPr>
          <w:ilvl w:val="0"/>
          <w:numId w:val="24"/>
        </w:numPr>
        <w:jc w:val="both"/>
        <w:rPr>
          <w:kern w:val="0"/>
          <w:lang w:eastAsia="es-ES"/>
        </w:rPr>
      </w:pPr>
      <w:proofErr w:type="spellStart"/>
      <w:r>
        <w:rPr>
          <w:b/>
          <w:kern w:val="0"/>
          <w:lang w:eastAsia="es-ES"/>
        </w:rPr>
        <w:t>Go_UpDown</w:t>
      </w:r>
      <w:proofErr w:type="spellEnd"/>
      <w:r w:rsidR="0014704D" w:rsidRPr="00641DE7">
        <w:rPr>
          <w:b/>
          <w:kern w:val="0"/>
          <w:lang w:eastAsia="es-ES"/>
        </w:rPr>
        <w:t xml:space="preserve"> ( $a0=</w:t>
      </w:r>
      <w:r>
        <w:rPr>
          <w:b/>
          <w:kern w:val="0"/>
          <w:lang w:eastAsia="es-ES"/>
        </w:rPr>
        <w:t xml:space="preserve"> P</w:t>
      </w:r>
      <w:r w:rsidR="0014704D">
        <w:rPr>
          <w:b/>
          <w:kern w:val="0"/>
          <w:lang w:eastAsia="es-ES"/>
        </w:rPr>
        <w:t>otencia elevación</w:t>
      </w:r>
      <w:r w:rsidR="0014704D" w:rsidRPr="00641DE7">
        <w:rPr>
          <w:b/>
          <w:kern w:val="0"/>
          <w:lang w:eastAsia="es-ES"/>
        </w:rPr>
        <w:t>)</w:t>
      </w:r>
      <w:r w:rsidR="0014704D" w:rsidRPr="00641DE7">
        <w:rPr>
          <w:kern w:val="0"/>
          <w:lang w:eastAsia="es-ES"/>
        </w:rPr>
        <w:t xml:space="preserve">  Activa los motores de </w:t>
      </w:r>
      <w:r>
        <w:rPr>
          <w:kern w:val="0"/>
          <w:lang w:eastAsia="es-ES"/>
        </w:rPr>
        <w:t>elevación</w:t>
      </w:r>
      <w:r w:rsidR="0014704D" w:rsidRPr="00641DE7">
        <w:rPr>
          <w:kern w:val="0"/>
          <w:lang w:eastAsia="es-ES"/>
        </w:rPr>
        <w:t xml:space="preserve"> a la potencia nominal indicada en  $a0. Actualiza la variable correspondiente del </w:t>
      </w:r>
      <w:proofErr w:type="spellStart"/>
      <w:r w:rsidR="0014704D" w:rsidRPr="00641DE7">
        <w:rPr>
          <w:kern w:val="0"/>
          <w:lang w:eastAsia="es-ES"/>
        </w:rPr>
        <w:t>kernel</w:t>
      </w:r>
      <w:proofErr w:type="spellEnd"/>
      <w:r w:rsidR="0014704D" w:rsidRPr="00641DE7">
        <w:rPr>
          <w:kern w:val="0"/>
          <w:lang w:eastAsia="es-ES"/>
        </w:rPr>
        <w:t>.</w:t>
      </w:r>
    </w:p>
    <w:p w14:paraId="57EC689C" w14:textId="77777777" w:rsidR="005F3268" w:rsidRDefault="005F3268" w:rsidP="00A32F89">
      <w:pPr>
        <w:suppressAutoHyphens w:val="0"/>
        <w:autoSpaceDE w:val="0"/>
        <w:autoSpaceDN w:val="0"/>
        <w:adjustRightInd w:val="0"/>
        <w:spacing w:after="0" w:line="240" w:lineRule="auto"/>
        <w:ind w:left="426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</w:p>
    <w:p w14:paraId="23761372" w14:textId="3BA851E0" w:rsidR="006E0691" w:rsidRPr="00245B3E" w:rsidRDefault="0014704D" w:rsidP="006E0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proofErr w:type="spellStart"/>
      <w:r w:rsidRPr="00E82024">
        <w:rPr>
          <w:rFonts w:ascii="Courier" w:eastAsia="Times New Roman" w:hAnsi="Courier" w:cs="CMTT10"/>
          <w:b/>
          <w:color w:val="000000" w:themeColor="text1"/>
          <w:kern w:val="0"/>
          <w:sz w:val="20"/>
          <w:szCs w:val="20"/>
          <w:lang w:eastAsia="es-ES"/>
        </w:rPr>
        <w:t>Go</w:t>
      </w:r>
      <w:proofErr w:type="spellEnd"/>
      <w:r w:rsidRPr="00E82024">
        <w:rPr>
          <w:rFonts w:ascii="Courier" w:eastAsia="Times New Roman" w:hAnsi="Courier" w:cs="CMTT10"/>
          <w:b/>
          <w:color w:val="000000" w:themeColor="text1"/>
          <w:kern w:val="0"/>
          <w:sz w:val="20"/>
          <w:szCs w:val="20"/>
          <w:lang w:eastAsia="es-ES"/>
        </w:rPr>
        <w:t>_</w:t>
      </w:r>
      <w:r w:rsidR="006E302B" w:rsidRPr="006E302B">
        <w:rPr>
          <w:b/>
          <w:kern w:val="0"/>
          <w:lang w:eastAsia="es-ES"/>
        </w:rPr>
        <w:t xml:space="preserve"> </w:t>
      </w:r>
      <w:proofErr w:type="spellStart"/>
      <w:r w:rsidR="006E302B">
        <w:rPr>
          <w:b/>
          <w:kern w:val="0"/>
          <w:lang w:eastAsia="es-ES"/>
        </w:rPr>
        <w:t>UpDown</w:t>
      </w:r>
      <w:proofErr w:type="spellEnd"/>
      <w:r w:rsidRPr="00E82024">
        <w:rPr>
          <w:rFonts w:ascii="Courier" w:eastAsia="Times New Roman" w:hAnsi="Courier" w:cs="CMTT10"/>
          <w:b/>
          <w:color w:val="000000" w:themeColor="text1"/>
          <w:kern w:val="0"/>
          <w:sz w:val="20"/>
          <w:szCs w:val="20"/>
          <w:lang w:eastAsia="es-ES"/>
        </w:rPr>
        <w:t>:</w:t>
      </w:r>
      <w:r w:rsidRPr="00E82024">
        <w:rPr>
          <w:rFonts w:ascii="Courier" w:eastAsia="Times New Roman" w:hAnsi="Courier" w:cs="CMTT10"/>
          <w:b/>
          <w:color w:val="000000" w:themeColor="text1"/>
          <w:kern w:val="0"/>
          <w:sz w:val="20"/>
          <w:szCs w:val="20"/>
          <w:lang w:eastAsia="es-ES"/>
        </w:rPr>
        <w:tab/>
      </w:r>
      <w:r w:rsidR="00245B3E"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  <w:t>la $t0, 0xFFFF0000</w:t>
      </w:r>
      <w:r w:rsidR="00245B3E"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  <w:t># DB de Control Motores</w:t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</w:p>
    <w:p w14:paraId="03D4D00A" w14:textId="35C9832F" w:rsidR="006E0691" w:rsidRPr="00245B3E" w:rsidRDefault="00245B3E" w:rsidP="006E0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</w:pP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sb $a0, 2($t0)</w:t>
      </w:r>
    </w:p>
    <w:p w14:paraId="163DB806" w14:textId="22E8B4EA" w:rsidR="006E0691" w:rsidRPr="00245B3E" w:rsidRDefault="00245B3E" w:rsidP="006E0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</w:pP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  <w:t>sb $a0, 3($t0)</w:t>
      </w:r>
    </w:p>
    <w:p w14:paraId="58C96DFC" w14:textId="5FC62834" w:rsidR="006E0691" w:rsidRPr="00245B3E" w:rsidRDefault="00245B3E" w:rsidP="006E0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  <w:proofErr w:type="spellStart"/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sb</w:t>
      </w:r>
      <w:proofErr w:type="spellEnd"/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$a0, </w:t>
      </w:r>
      <w:proofErr w:type="spellStart"/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Potencia_</w:t>
      </w:r>
      <w:r w:rsidRPr="00E82024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Elevacion</w:t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_Actual</w:t>
      </w:r>
      <w:proofErr w:type="spellEnd"/>
    </w:p>
    <w:p w14:paraId="428D320A" w14:textId="77777777" w:rsidR="006E0691" w:rsidRPr="00245B3E" w:rsidRDefault="006E0691" w:rsidP="006E0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</w:p>
    <w:p w14:paraId="3DC58D23" w14:textId="77777777" w:rsidR="006E0691" w:rsidRPr="00245B3E" w:rsidRDefault="006E0691" w:rsidP="006E0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</w:p>
    <w:p w14:paraId="5EC459F2" w14:textId="77777777" w:rsidR="0014704D" w:rsidRPr="00E82024" w:rsidRDefault="0014704D" w:rsidP="006E0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000000" w:themeColor="text1"/>
          <w:kern w:val="0"/>
          <w:sz w:val="20"/>
          <w:szCs w:val="20"/>
          <w:lang w:val="en-US" w:eastAsia="es-ES"/>
        </w:rPr>
      </w:pP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E82024">
        <w:rPr>
          <w:rFonts w:ascii="Courier" w:eastAsia="Times New Roman" w:hAnsi="Courier" w:cs="CMTT10"/>
          <w:b/>
          <w:color w:val="000000" w:themeColor="text1"/>
          <w:kern w:val="0"/>
          <w:sz w:val="20"/>
          <w:szCs w:val="20"/>
          <w:lang w:val="en-US" w:eastAsia="es-ES"/>
        </w:rPr>
        <w:t xml:space="preserve">b </w:t>
      </w:r>
      <w:proofErr w:type="spellStart"/>
      <w:r w:rsidRPr="00E82024">
        <w:rPr>
          <w:rFonts w:ascii="Courier" w:eastAsia="Times New Roman" w:hAnsi="Courier" w:cs="CMTT10"/>
          <w:b/>
          <w:color w:val="000000" w:themeColor="text1"/>
          <w:kern w:val="0"/>
          <w:sz w:val="20"/>
          <w:szCs w:val="20"/>
          <w:lang w:val="en-US" w:eastAsia="es-ES"/>
        </w:rPr>
        <w:t>retexc</w:t>
      </w:r>
      <w:proofErr w:type="spellEnd"/>
    </w:p>
    <w:p w14:paraId="2DBB77C6" w14:textId="77777777" w:rsidR="0014704D" w:rsidRPr="00245B3E" w:rsidRDefault="0014704D" w:rsidP="00A32F89">
      <w:pPr>
        <w:suppressAutoHyphens w:val="0"/>
        <w:autoSpaceDE w:val="0"/>
        <w:autoSpaceDN w:val="0"/>
        <w:adjustRightInd w:val="0"/>
        <w:spacing w:after="0" w:line="240" w:lineRule="auto"/>
        <w:ind w:left="426"/>
        <w:rPr>
          <w:rFonts w:ascii="Courier" w:eastAsia="Times New Roman" w:hAnsi="Courier" w:cs="CMTT10"/>
          <w:b/>
          <w:kern w:val="0"/>
          <w:sz w:val="20"/>
          <w:szCs w:val="20"/>
          <w:lang w:val="en-US" w:eastAsia="es-ES"/>
        </w:rPr>
      </w:pPr>
    </w:p>
    <w:p w14:paraId="0BEEBF20" w14:textId="77777777" w:rsidR="005F3268" w:rsidRPr="00641DE7" w:rsidRDefault="005F3268" w:rsidP="00D57193">
      <w:pPr>
        <w:pStyle w:val="Prrafodelista"/>
        <w:numPr>
          <w:ilvl w:val="0"/>
          <w:numId w:val="24"/>
        </w:numPr>
        <w:jc w:val="both"/>
        <w:rPr>
          <w:kern w:val="0"/>
          <w:lang w:eastAsia="es-ES"/>
        </w:rPr>
      </w:pPr>
      <w:proofErr w:type="spellStart"/>
      <w:r w:rsidRPr="00641DE7">
        <w:rPr>
          <w:b/>
          <w:kern w:val="0"/>
          <w:lang w:eastAsia="es-ES"/>
        </w:rPr>
        <w:t>Turn_left</w:t>
      </w:r>
      <w:proofErr w:type="spellEnd"/>
      <w:r w:rsidRPr="00641DE7">
        <w:rPr>
          <w:b/>
          <w:kern w:val="0"/>
          <w:lang w:eastAsia="es-ES"/>
        </w:rPr>
        <w:t xml:space="preserve"> ( $a0=Incremento de potencia )</w:t>
      </w:r>
      <w:r w:rsidRPr="00641DE7">
        <w:rPr>
          <w:kern w:val="0"/>
          <w:lang w:eastAsia="es-ES"/>
        </w:rPr>
        <w:t xml:space="preserve">  Incrementa la potencia del motor de avance </w:t>
      </w:r>
      <w:r w:rsidR="00C5577B">
        <w:rPr>
          <w:kern w:val="0"/>
          <w:lang w:eastAsia="es-ES"/>
        </w:rPr>
        <w:t>derecho</w:t>
      </w:r>
      <w:r w:rsidR="00C5577B" w:rsidRPr="00641DE7">
        <w:rPr>
          <w:kern w:val="0"/>
          <w:lang w:eastAsia="es-ES"/>
        </w:rPr>
        <w:t xml:space="preserve"> </w:t>
      </w:r>
      <w:r w:rsidRPr="00641DE7">
        <w:rPr>
          <w:kern w:val="0"/>
          <w:lang w:eastAsia="es-ES"/>
        </w:rPr>
        <w:t>para girar a la izquierda</w:t>
      </w:r>
      <w:r w:rsidR="00A32F89" w:rsidRPr="00641DE7">
        <w:rPr>
          <w:kern w:val="0"/>
          <w:lang w:eastAsia="es-ES"/>
        </w:rPr>
        <w:t xml:space="preserve"> dejando el motor </w:t>
      </w:r>
      <w:r w:rsidR="00C5577B">
        <w:rPr>
          <w:kern w:val="0"/>
          <w:lang w:eastAsia="es-ES"/>
        </w:rPr>
        <w:t xml:space="preserve">izquierdo </w:t>
      </w:r>
      <w:r w:rsidR="00A32F89" w:rsidRPr="00641DE7">
        <w:rPr>
          <w:kern w:val="0"/>
          <w:lang w:eastAsia="es-ES"/>
        </w:rPr>
        <w:t>a su potencia nominal actual</w:t>
      </w:r>
      <w:r w:rsidRPr="00641DE7">
        <w:rPr>
          <w:kern w:val="0"/>
          <w:lang w:eastAsia="es-ES"/>
        </w:rPr>
        <w:t xml:space="preserve">. Si la velocidad de la nave es mayor que cero también inclina la nave actuando </w:t>
      </w:r>
      <w:r w:rsidR="00C5577B">
        <w:rPr>
          <w:kern w:val="0"/>
          <w:lang w:eastAsia="es-ES"/>
        </w:rPr>
        <w:t xml:space="preserve">apropiadamente </w:t>
      </w:r>
      <w:r w:rsidRPr="00641DE7">
        <w:rPr>
          <w:kern w:val="0"/>
          <w:lang w:eastAsia="es-ES"/>
        </w:rPr>
        <w:t>sobre los motores de elevación.  El incremento de potencia, en ambos casos, se indica en $a0</w:t>
      </w:r>
      <w:r w:rsidR="0014704D">
        <w:rPr>
          <w:kern w:val="0"/>
          <w:lang w:eastAsia="es-ES"/>
        </w:rPr>
        <w:t xml:space="preserve"> y no debe superar el valor de 10. Si es mayor de 10 se aplicará el incremento 10</w:t>
      </w:r>
      <w:r w:rsidRPr="00641DE7">
        <w:rPr>
          <w:kern w:val="0"/>
          <w:lang w:eastAsia="es-ES"/>
        </w:rPr>
        <w:t>.</w:t>
      </w:r>
    </w:p>
    <w:p w14:paraId="3F7C63D8" w14:textId="77777777" w:rsidR="00AC49CC" w:rsidRDefault="005F3268" w:rsidP="006E0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567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proofErr w:type="spellStart"/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Turn_left</w:t>
      </w:r>
      <w:proofErr w:type="spellEnd"/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: </w:t>
      </w:r>
      <w:r w:rsidR="006E069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="00AC49CC"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la $t0, 0xFFFF0000</w:t>
      </w:r>
      <w:r w:rsidR="00AC49CC"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  <w:t xml:space="preserve"># </w:t>
      </w:r>
      <w:bookmarkStart w:id="0" w:name="_Hlk39055385"/>
      <w:r w:rsidR="00AC49CC"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DB de Control Motores</w:t>
      </w:r>
    </w:p>
    <w:bookmarkEnd w:id="0"/>
    <w:p w14:paraId="4E121AFF" w14:textId="456E1952" w:rsidR="007A5A83" w:rsidRDefault="00AC49CC" w:rsidP="007A5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567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</w:pPr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="007A5A83" w:rsidRPr="00BC64F6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li $t1, 10</w:t>
      </w:r>
    </w:p>
    <w:p w14:paraId="0B68E2EF" w14:textId="75F94FEB" w:rsidR="00AC49CC" w:rsidRPr="00BC64F6" w:rsidRDefault="00BC64F6" w:rsidP="00BC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567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</w:pPr>
      <w:r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  <w:r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  <w:r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  <w:proofErr w:type="spellStart"/>
      <w:r w:rsidR="00AC49CC" w:rsidRPr="00BC64F6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b</w:t>
      </w:r>
      <w:r w:rsidR="00A204D1" w:rsidRPr="00BC64F6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gt</w:t>
      </w:r>
      <w:proofErr w:type="spellEnd"/>
      <w:r w:rsid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 xml:space="preserve"> $a0,</w:t>
      </w:r>
      <w:r w:rsidR="00AC49CC" w:rsidRPr="00BC64F6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 xml:space="preserve"> $t1, </w:t>
      </w:r>
      <w:proofErr w:type="spellStart"/>
      <w:r w:rsidR="007A5A83"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incremento</w:t>
      </w:r>
      <w:r w:rsid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E</w:t>
      </w:r>
      <w:proofErr w:type="spellEnd"/>
      <w:r w:rsidR="00AC49CC" w:rsidRPr="00BC64F6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 xml:space="preserve"> </w:t>
      </w:r>
    </w:p>
    <w:p w14:paraId="46A2B9EF" w14:textId="1DA09E4C" w:rsidR="00BC64F6" w:rsidRDefault="00AC49CC" w:rsidP="007A5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567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</w:pPr>
      <w:r w:rsidRPr="00BC64F6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  <w:r w:rsidRPr="00BC64F6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  <w:r w:rsidRPr="00BC64F6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  <w:r w:rsidR="00940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add $t1, $zero, $a0</w:t>
      </w:r>
    </w:p>
    <w:p w14:paraId="35E584A7" w14:textId="77777777" w:rsidR="007A5A83" w:rsidRPr="00AC49CC" w:rsidRDefault="007A5A83" w:rsidP="007A5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567"/>
        <w:rPr>
          <w:rFonts w:ascii="Courier" w:eastAsia="Times New Roman" w:hAnsi="Courier" w:cs="CMTT10"/>
          <w:b/>
          <w:kern w:val="0"/>
          <w:sz w:val="20"/>
          <w:szCs w:val="20"/>
          <w:lang w:val="en-US" w:eastAsia="es-ES"/>
        </w:rPr>
      </w:pPr>
    </w:p>
    <w:p w14:paraId="7B7BA0A6" w14:textId="411ED99A" w:rsidR="007A5A83" w:rsidRPr="007A5A83" w:rsidRDefault="00940A5C" w:rsidP="006E0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567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proofErr w:type="spellStart"/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incremento</w:t>
      </w:r>
      <w:r w:rsid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E</w:t>
      </w:r>
      <w:proofErr w:type="spellEnd"/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:</w:t>
      </w:r>
      <w:r w:rsidR="00BC64F6" w:rsidRPr="007A5A83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="007A5A83"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lb $t2, </w:t>
      </w:r>
      <w:proofErr w:type="spellStart"/>
      <w:r w:rsidR="007A5A83"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Potencia_E</w:t>
      </w:r>
      <w:r w:rsid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mpuje</w:t>
      </w:r>
      <w:r w:rsidR="007A5A83"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_Actual</w:t>
      </w:r>
      <w:proofErr w:type="spellEnd"/>
    </w:p>
    <w:p w14:paraId="07B92CFB" w14:textId="64EE55CF" w:rsidR="007A5A83" w:rsidRPr="007A5A83" w:rsidRDefault="007A5A83" w:rsidP="007A5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567" w:firstLine="142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</w:pPr>
      <w:r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 xml:space="preserve">add $t2, $t2, $t1 </w:t>
      </w:r>
    </w:p>
    <w:p w14:paraId="1CBD4D1A" w14:textId="78743DBC" w:rsidR="00BC64F6" w:rsidRDefault="007A5A83" w:rsidP="007A5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567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</w:pPr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 xml:space="preserve"> </w:t>
      </w:r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  <w:r w:rsidR="00BC64F6"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sb $</w:t>
      </w:r>
      <w:r w:rsidR="00BC64F6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t</w:t>
      </w:r>
      <w:r w:rsidR="00D9248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2</w:t>
      </w:r>
      <w:r w:rsidR="00BC64F6"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 xml:space="preserve">, </w:t>
      </w:r>
      <w:r w:rsidR="00BC64F6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1</w:t>
      </w:r>
      <w:r w:rsidR="00BC64F6"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($t0)</w:t>
      </w:r>
    </w:p>
    <w:p w14:paraId="125C5E66" w14:textId="77777777" w:rsidR="00BC64F6" w:rsidRPr="00AC49CC" w:rsidRDefault="00BC64F6" w:rsidP="006E0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567"/>
        <w:rPr>
          <w:rFonts w:ascii="Courier" w:eastAsia="Times New Roman" w:hAnsi="Courier" w:cs="CMTT10"/>
          <w:b/>
          <w:kern w:val="0"/>
          <w:sz w:val="20"/>
          <w:szCs w:val="20"/>
          <w:lang w:val="en-US" w:eastAsia="es-ES"/>
        </w:rPr>
      </w:pPr>
    </w:p>
    <w:p w14:paraId="4F1C7069" w14:textId="309BD6AD" w:rsidR="006E0691" w:rsidRPr="00A35167" w:rsidRDefault="00BC64F6" w:rsidP="006E0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567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proofErr w:type="spellStart"/>
      <w:r w:rsidRPr="00A3516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velocity</w:t>
      </w:r>
      <w:proofErr w:type="spellEnd"/>
      <w:r w:rsidRPr="00A3516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:</w:t>
      </w:r>
      <w:r w:rsidRPr="00A3516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  <w:t>la $t0, 0xFFFF0010</w:t>
      </w:r>
      <w:r w:rsidRPr="00A3516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</w:p>
    <w:p w14:paraId="1485B727" w14:textId="27042A98" w:rsidR="006E0691" w:rsidRPr="007A5A83" w:rsidRDefault="00BC64F6" w:rsidP="006E0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567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 w:rsidRPr="00A3516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A3516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A3516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proofErr w:type="spellStart"/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lh</w:t>
      </w:r>
      <w:proofErr w:type="spellEnd"/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$t</w:t>
      </w:r>
      <w:r w:rsidR="00E82024"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2</w:t>
      </w:r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, 12($t0)</w:t>
      </w:r>
      <w:r w:rsidR="007A5A83"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="007A5A83"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  <w:t>#Carga l</w:t>
      </w:r>
      <w:r w:rsid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a velocidad</w:t>
      </w:r>
    </w:p>
    <w:p w14:paraId="68D015ED" w14:textId="34E0C263" w:rsidR="006E0691" w:rsidRDefault="00BC64F6" w:rsidP="006E0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567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proofErr w:type="spellStart"/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beq</w:t>
      </w:r>
      <w:proofErr w:type="spellEnd"/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$</w:t>
      </w:r>
      <w:proofErr w:type="spellStart"/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zero</w:t>
      </w:r>
      <w:proofErr w:type="spellEnd"/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, $t</w:t>
      </w:r>
      <w:r w:rsidR="00E82024"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2</w:t>
      </w:r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, </w:t>
      </w:r>
      <w:proofErr w:type="spellStart"/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finish</w:t>
      </w:r>
      <w:proofErr w:type="spellEnd"/>
      <w:r w:rsidR="007A5A83"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  <w:t>#La com</w:t>
      </w:r>
      <w:r w:rsid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para con 0</w:t>
      </w:r>
    </w:p>
    <w:p w14:paraId="2B63BBBB" w14:textId="77777777" w:rsidR="00576E87" w:rsidRDefault="007A5A83" w:rsidP="006E0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567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</w:p>
    <w:p w14:paraId="621BD621" w14:textId="3AF576C8" w:rsidR="007A5A83" w:rsidRDefault="00576E87" w:rsidP="00576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567" w:firstLine="142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</w:t>
      </w:r>
      <w:r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la $t0, 0xFFFF0000</w:t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  <w:t># DB de Control Motores</w:t>
      </w:r>
    </w:p>
    <w:p w14:paraId="2D8E16C6" w14:textId="0958DFD0" w:rsidR="007A5A83" w:rsidRDefault="007A5A83" w:rsidP="007A5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567" w:firstLine="142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</w:t>
      </w:r>
      <w:r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lb $t2, </w:t>
      </w:r>
      <w:proofErr w:type="spellStart"/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Potencia_E</w:t>
      </w:r>
      <w:r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levacion</w:t>
      </w:r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_Actual</w:t>
      </w:r>
      <w:proofErr w:type="spellEnd"/>
    </w:p>
    <w:p w14:paraId="318EEE8D" w14:textId="11DECB3F" w:rsidR="007A5A83" w:rsidRPr="007A5A83" w:rsidRDefault="007A5A83" w:rsidP="007A5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567" w:firstLine="142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 w:rsidRPr="00A3516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</w:t>
      </w:r>
      <w:r w:rsidRPr="00A3516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A3516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proofErr w:type="spellStart"/>
      <w:r w:rsidRPr="00A3516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add</w:t>
      </w:r>
      <w:proofErr w:type="spellEnd"/>
      <w:r w:rsidRPr="00A3516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$t2, $t2, $t1</w:t>
      </w:r>
    </w:p>
    <w:p w14:paraId="4C21BDAE" w14:textId="75DAA8ED" w:rsidR="00B7156B" w:rsidRPr="00AC49CC" w:rsidRDefault="00BC64F6" w:rsidP="00576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567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</w:pPr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="00940A5C"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sb $</w:t>
      </w:r>
      <w:r w:rsidR="00940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t</w:t>
      </w:r>
      <w:r w:rsidR="00A3516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2</w:t>
      </w:r>
      <w:r w:rsidR="00940A5C"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 xml:space="preserve">, </w:t>
      </w:r>
      <w:r w:rsidR="00940A5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3</w:t>
      </w:r>
      <w:r w:rsidR="00940A5C"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($t0)</w:t>
      </w:r>
    </w:p>
    <w:p w14:paraId="12DE48F4" w14:textId="42F6414E" w:rsidR="00283F0A" w:rsidRPr="00AC49CC" w:rsidRDefault="00BC64F6" w:rsidP="008D6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567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</w:pPr>
      <w:r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finish:</w:t>
      </w:r>
    </w:p>
    <w:p w14:paraId="74A17C39" w14:textId="77777777" w:rsidR="00B7156B" w:rsidRPr="00AC49CC" w:rsidRDefault="00485E8D" w:rsidP="008D6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567" w:firstLine="283"/>
        <w:rPr>
          <w:rFonts w:ascii="Courier" w:eastAsia="Times New Roman" w:hAnsi="Courier" w:cs="CMTT10"/>
          <w:b/>
          <w:kern w:val="0"/>
          <w:sz w:val="20"/>
          <w:szCs w:val="20"/>
          <w:lang w:val="en-US" w:eastAsia="es-ES"/>
        </w:rPr>
      </w:pPr>
      <w:r w:rsidRPr="00AC49CC">
        <w:rPr>
          <w:rFonts w:ascii="Courier" w:eastAsia="Times New Roman" w:hAnsi="Courier" w:cs="CMTT10"/>
          <w:b/>
          <w:kern w:val="0"/>
          <w:sz w:val="20"/>
          <w:szCs w:val="20"/>
          <w:lang w:val="en-US" w:eastAsia="es-ES"/>
        </w:rPr>
        <w:t xml:space="preserve">        </w:t>
      </w:r>
      <w:r w:rsidRPr="00AC49CC">
        <w:rPr>
          <w:rFonts w:ascii="Courier" w:eastAsia="Times New Roman" w:hAnsi="Courier" w:cs="CMTT10"/>
          <w:b/>
          <w:kern w:val="0"/>
          <w:sz w:val="20"/>
          <w:szCs w:val="20"/>
          <w:lang w:val="en-US" w:eastAsia="es-ES"/>
        </w:rPr>
        <w:tab/>
      </w:r>
      <w:r w:rsidR="005F3268" w:rsidRPr="00AC49CC">
        <w:rPr>
          <w:rFonts w:ascii="Courier" w:eastAsia="Times New Roman" w:hAnsi="Courier" w:cs="CMTT10"/>
          <w:b/>
          <w:kern w:val="0"/>
          <w:sz w:val="20"/>
          <w:szCs w:val="20"/>
          <w:lang w:val="en-US" w:eastAsia="es-ES"/>
        </w:rPr>
        <w:t xml:space="preserve">b </w:t>
      </w:r>
      <w:proofErr w:type="spellStart"/>
      <w:r w:rsidR="005F3268" w:rsidRPr="00AC49CC">
        <w:rPr>
          <w:rFonts w:ascii="Courier" w:eastAsia="Times New Roman" w:hAnsi="Courier" w:cs="CMTT10"/>
          <w:b/>
          <w:kern w:val="0"/>
          <w:sz w:val="20"/>
          <w:szCs w:val="20"/>
          <w:lang w:val="en-US" w:eastAsia="es-ES"/>
        </w:rPr>
        <w:t>retexc</w:t>
      </w:r>
      <w:proofErr w:type="spellEnd"/>
    </w:p>
    <w:p w14:paraId="722790C3" w14:textId="77777777" w:rsidR="005F3268" w:rsidRPr="00AC49CC" w:rsidRDefault="005F3268" w:rsidP="00A32F89">
      <w:pPr>
        <w:suppressAutoHyphens w:val="0"/>
        <w:autoSpaceDE w:val="0"/>
        <w:autoSpaceDN w:val="0"/>
        <w:adjustRightInd w:val="0"/>
        <w:spacing w:after="0" w:line="240" w:lineRule="auto"/>
        <w:ind w:left="426"/>
        <w:rPr>
          <w:rFonts w:ascii="Courier" w:eastAsia="Times New Roman" w:hAnsi="Courier" w:cs="CMTT10"/>
          <w:b/>
          <w:kern w:val="0"/>
          <w:sz w:val="20"/>
          <w:szCs w:val="20"/>
          <w:lang w:val="en-US" w:eastAsia="es-ES"/>
        </w:rPr>
      </w:pPr>
    </w:p>
    <w:p w14:paraId="72E984FE" w14:textId="1633869A" w:rsidR="00A32F89" w:rsidRPr="00E82215" w:rsidRDefault="00A32F89" w:rsidP="00E82215">
      <w:pPr>
        <w:pStyle w:val="Prrafodelista"/>
        <w:numPr>
          <w:ilvl w:val="0"/>
          <w:numId w:val="31"/>
        </w:numPr>
        <w:jc w:val="both"/>
        <w:rPr>
          <w:kern w:val="0"/>
          <w:lang w:eastAsia="es-ES"/>
        </w:rPr>
      </w:pPr>
      <w:r w:rsidRPr="00E82215">
        <w:rPr>
          <w:kern w:val="0"/>
          <w:lang w:eastAsia="es-ES"/>
        </w:rPr>
        <w:t>Escriba el código de la rutina de servicio de la interrupción Int_1 del sensor de Altura-Velocidad. Esta rutina debe tomar las medidas correspondientes del sensor</w:t>
      </w:r>
      <w:r w:rsidR="002F0916">
        <w:rPr>
          <w:kern w:val="0"/>
          <w:lang w:eastAsia="es-ES"/>
        </w:rPr>
        <w:t>,</w:t>
      </w:r>
      <w:r w:rsidRPr="00E82215">
        <w:rPr>
          <w:kern w:val="0"/>
          <w:lang w:eastAsia="es-ES"/>
        </w:rPr>
        <w:t xml:space="preserve"> actualizar las variables del </w:t>
      </w:r>
      <w:proofErr w:type="spellStart"/>
      <w:r w:rsidRPr="00E82215">
        <w:rPr>
          <w:kern w:val="0"/>
          <w:lang w:eastAsia="es-ES"/>
        </w:rPr>
        <w:t>kernel</w:t>
      </w:r>
      <w:proofErr w:type="spellEnd"/>
      <w:r w:rsidR="002F0916">
        <w:rPr>
          <w:kern w:val="0"/>
          <w:lang w:eastAsia="es-ES"/>
        </w:rPr>
        <w:t xml:space="preserve"> y cancelar</w:t>
      </w:r>
      <w:r w:rsidRPr="00E82215">
        <w:rPr>
          <w:kern w:val="0"/>
          <w:lang w:eastAsia="es-ES"/>
        </w:rPr>
        <w:t>.</w:t>
      </w:r>
    </w:p>
    <w:p w14:paraId="7AF37032" w14:textId="1CF2B824" w:rsidR="00623441" w:rsidRPr="00C02B6C" w:rsidRDefault="00A32F89" w:rsidP="00EF6F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</w:pPr>
      <w:r w:rsidRPr="00C02B6C">
        <w:rPr>
          <w:rFonts w:ascii="Courier" w:eastAsia="Times New Roman" w:hAnsi="Courier" w:cs="CMTT10"/>
          <w:b/>
          <w:kern w:val="0"/>
          <w:sz w:val="20"/>
          <w:szCs w:val="20"/>
          <w:lang w:val="en-US" w:eastAsia="es-ES"/>
        </w:rPr>
        <w:t xml:space="preserve">Int_1:  </w:t>
      </w:r>
      <w:r w:rsidR="006E0691" w:rsidRPr="00C02B6C">
        <w:rPr>
          <w:rFonts w:ascii="Courier" w:eastAsia="Times New Roman" w:hAnsi="Courier" w:cs="CMTT10"/>
          <w:b/>
          <w:kern w:val="0"/>
          <w:sz w:val="20"/>
          <w:szCs w:val="20"/>
          <w:lang w:val="en-US" w:eastAsia="es-ES"/>
        </w:rPr>
        <w:tab/>
      </w:r>
      <w:r w:rsidR="003B2678" w:rsidRPr="00C02B6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la $t0, 0xFFFF0010</w:t>
      </w:r>
    </w:p>
    <w:p w14:paraId="42BDEFE5" w14:textId="3B07E52A" w:rsidR="001D52C4" w:rsidRPr="00D30F6D" w:rsidRDefault="00623441" w:rsidP="001D52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 w:rsidRPr="00C02B6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 xml:space="preserve"> </w:t>
      </w:r>
      <w:r w:rsidRPr="00C02B6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</w:p>
    <w:p w14:paraId="2CBBCF5D" w14:textId="48A1651D" w:rsidR="006E0691" w:rsidRPr="00D30F6D" w:rsidRDefault="001D52C4" w:rsidP="00EF6F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</w:t>
      </w:r>
      <w:r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proofErr w:type="spellStart"/>
      <w:r w:rsidR="003B2678" w:rsidRPr="00D30F6D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lh</w:t>
      </w:r>
      <w:proofErr w:type="spellEnd"/>
      <w:r w:rsidR="003B2678" w:rsidRPr="00D30F6D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$t1, 8($t0)</w:t>
      </w:r>
      <w:r w:rsidR="003B2678" w:rsidRPr="00D30F6D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  <w:t>#Altura</w:t>
      </w:r>
    </w:p>
    <w:p w14:paraId="3C0EDFA1" w14:textId="2419D7C6" w:rsidR="006E0691" w:rsidRPr="00D30F6D" w:rsidRDefault="003B2678" w:rsidP="00EF6F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 w:rsidRPr="00D30F6D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D30F6D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proofErr w:type="spellStart"/>
      <w:r w:rsidRPr="00D30F6D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lh</w:t>
      </w:r>
      <w:proofErr w:type="spellEnd"/>
      <w:r w:rsidRPr="00D30F6D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$t2, 12($t0)</w:t>
      </w:r>
      <w:r w:rsidRPr="00D30F6D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  <w:t>#Velocidad</w:t>
      </w:r>
    </w:p>
    <w:p w14:paraId="21A5E9D9" w14:textId="224C853C" w:rsidR="006E0691" w:rsidRPr="00D30F6D" w:rsidRDefault="003B2678" w:rsidP="00EF6F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 w:rsidRPr="00D30F6D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D30F6D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proofErr w:type="spellStart"/>
      <w:r w:rsidRPr="00D30F6D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sh</w:t>
      </w:r>
      <w:proofErr w:type="spellEnd"/>
      <w:r w:rsidRPr="00D30F6D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$t1, Altura</w:t>
      </w:r>
    </w:p>
    <w:p w14:paraId="6CA01394" w14:textId="39E57D6F" w:rsidR="003B2678" w:rsidRPr="00D30F6D" w:rsidRDefault="003B2678" w:rsidP="00EF6F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 w:rsidRPr="00D30F6D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D30F6D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proofErr w:type="spellStart"/>
      <w:r w:rsidRPr="00D30F6D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sh</w:t>
      </w:r>
      <w:proofErr w:type="spellEnd"/>
      <w:r w:rsidRPr="00D30F6D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$t2, Velocidad</w:t>
      </w:r>
    </w:p>
    <w:p w14:paraId="7508F2CF" w14:textId="77777777" w:rsidR="006E0691" w:rsidRPr="00D30F6D" w:rsidRDefault="006E0691" w:rsidP="00EF6F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</w:p>
    <w:p w14:paraId="7357EC40" w14:textId="544DBB34" w:rsidR="006E0691" w:rsidRPr="007A5A83" w:rsidRDefault="00623441" w:rsidP="00EF6F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</w:pPr>
      <w:proofErr w:type="spellStart"/>
      <w:r w:rsidRPr="00C02B6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cancelar</w:t>
      </w:r>
      <w:proofErr w:type="spellEnd"/>
      <w:r w:rsidRPr="00C02B6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:</w:t>
      </w:r>
      <w:r w:rsidR="00E0107B" w:rsidRPr="00C02B6C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  <w:proofErr w:type="spellStart"/>
      <w:r w:rsidR="00E0107B"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lb</w:t>
      </w:r>
      <w:proofErr w:type="spellEnd"/>
      <w:r w:rsidR="00E0107B"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 xml:space="preserve"> $t1, 0($t0)</w:t>
      </w:r>
    </w:p>
    <w:p w14:paraId="0F0F599A" w14:textId="32031666" w:rsidR="006E0691" w:rsidRPr="007A5A83" w:rsidRDefault="00E0107B" w:rsidP="00EF6F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</w:pPr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  <w:proofErr w:type="spellStart"/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ori</w:t>
      </w:r>
      <w:proofErr w:type="spellEnd"/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 xml:space="preserve"> $t1, $t1, 0x8</w:t>
      </w:r>
    </w:p>
    <w:p w14:paraId="250CF5C6" w14:textId="3F18A1F0" w:rsidR="00B7156B" w:rsidRPr="00EF6F74" w:rsidRDefault="00E0107B" w:rsidP="00EF6F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  <w:r w:rsidRPr="007A5A83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  <w:proofErr w:type="spellStart"/>
      <w:r w:rsidRPr="00D30F6D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sb</w:t>
      </w:r>
      <w:proofErr w:type="spellEnd"/>
      <w:r w:rsidRPr="00D30F6D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$t1, 0($t0)</w:t>
      </w:r>
    </w:p>
    <w:p w14:paraId="7D3D68B8" w14:textId="13762F0B" w:rsidR="00A32F89" w:rsidRPr="003B2678" w:rsidRDefault="00485E8D" w:rsidP="00EF6F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283"/>
        <w:rPr>
          <w:rFonts w:ascii="Courier" w:eastAsia="Times New Roman" w:hAnsi="Courier" w:cs="CMTT10"/>
          <w:b/>
          <w:kern w:val="0"/>
          <w:sz w:val="20"/>
          <w:szCs w:val="20"/>
          <w:lang w:val="en-US" w:eastAsia="es-ES"/>
        </w:rPr>
      </w:pPr>
      <w:r w:rsidRPr="003B2678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    </w:t>
      </w:r>
      <w:r w:rsidR="003B2678" w:rsidRPr="003B2678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   </w:t>
      </w:r>
      <w:r w:rsidR="00EF6F74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 </w:t>
      </w:r>
      <w:r w:rsidR="00A32F89" w:rsidRPr="003B2678">
        <w:rPr>
          <w:rFonts w:ascii="Courier" w:eastAsia="Times New Roman" w:hAnsi="Courier" w:cs="CMTT10"/>
          <w:b/>
          <w:kern w:val="0"/>
          <w:sz w:val="20"/>
          <w:szCs w:val="20"/>
          <w:lang w:val="en-US" w:eastAsia="es-ES"/>
        </w:rPr>
        <w:t xml:space="preserve">b </w:t>
      </w:r>
      <w:proofErr w:type="spellStart"/>
      <w:r w:rsidR="00A32F89" w:rsidRPr="003B2678">
        <w:rPr>
          <w:rFonts w:ascii="Courier" w:eastAsia="Times New Roman" w:hAnsi="Courier" w:cs="CMTT10"/>
          <w:b/>
          <w:kern w:val="0"/>
          <w:sz w:val="20"/>
          <w:szCs w:val="20"/>
          <w:lang w:val="en-US" w:eastAsia="es-ES"/>
        </w:rPr>
        <w:t>retexc</w:t>
      </w:r>
      <w:proofErr w:type="spellEnd"/>
    </w:p>
    <w:p w14:paraId="37E75919" w14:textId="77777777" w:rsidR="00B7156B" w:rsidRPr="003B2678" w:rsidRDefault="00B7156B" w:rsidP="00EF6F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283"/>
        <w:rPr>
          <w:rFonts w:ascii="Courier" w:eastAsia="Times New Roman" w:hAnsi="Courier" w:cs="CMTT10"/>
          <w:b/>
          <w:kern w:val="0"/>
          <w:sz w:val="20"/>
          <w:szCs w:val="20"/>
          <w:lang w:val="en-US" w:eastAsia="es-ES"/>
        </w:rPr>
      </w:pPr>
    </w:p>
    <w:p w14:paraId="4151F078" w14:textId="77777777" w:rsidR="00A32F89" w:rsidRPr="003B2678" w:rsidRDefault="00A32F89" w:rsidP="00A32F89">
      <w:pPr>
        <w:suppressAutoHyphens w:val="0"/>
        <w:autoSpaceDE w:val="0"/>
        <w:autoSpaceDN w:val="0"/>
        <w:adjustRightInd w:val="0"/>
        <w:spacing w:after="0" w:line="240" w:lineRule="auto"/>
        <w:ind w:left="426"/>
        <w:rPr>
          <w:rFonts w:ascii="Courier" w:eastAsia="Times New Roman" w:hAnsi="Courier" w:cs="CMTT10"/>
          <w:b/>
          <w:kern w:val="0"/>
          <w:sz w:val="20"/>
          <w:szCs w:val="20"/>
          <w:lang w:val="en-US" w:eastAsia="es-ES"/>
        </w:rPr>
      </w:pPr>
    </w:p>
    <w:p w14:paraId="7F830401" w14:textId="4E129F57" w:rsidR="00FE133B" w:rsidRPr="00E82215" w:rsidRDefault="00204A39" w:rsidP="00E82215">
      <w:pPr>
        <w:pStyle w:val="Prrafodelista"/>
        <w:numPr>
          <w:ilvl w:val="0"/>
          <w:numId w:val="31"/>
        </w:numPr>
        <w:jc w:val="both"/>
        <w:rPr>
          <w:kern w:val="0"/>
          <w:lang w:eastAsia="es-ES"/>
        </w:rPr>
      </w:pPr>
      <w:r w:rsidRPr="00E82215">
        <w:rPr>
          <w:kern w:val="0"/>
          <w:lang w:eastAsia="es-ES"/>
        </w:rPr>
        <w:t xml:space="preserve">La función de sistema </w:t>
      </w:r>
      <w:proofErr w:type="spellStart"/>
      <w:r w:rsidRPr="00E82215">
        <w:rPr>
          <w:b/>
          <w:i/>
          <w:kern w:val="0"/>
          <w:lang w:eastAsia="es-ES"/>
        </w:rPr>
        <w:t>Stabilize</w:t>
      </w:r>
      <w:proofErr w:type="spellEnd"/>
      <w:r w:rsidR="0008492E" w:rsidRPr="00E82215">
        <w:rPr>
          <w:b/>
          <w:i/>
          <w:kern w:val="0"/>
          <w:lang w:eastAsia="es-ES"/>
        </w:rPr>
        <w:t xml:space="preserve"> </w:t>
      </w:r>
      <w:r w:rsidRPr="00E82215">
        <w:rPr>
          <w:b/>
          <w:i/>
          <w:kern w:val="0"/>
          <w:lang w:eastAsia="es-ES"/>
        </w:rPr>
        <w:t>(</w:t>
      </w:r>
      <w:r w:rsidR="0008492E" w:rsidRPr="00E82215">
        <w:rPr>
          <w:b/>
          <w:i/>
          <w:kern w:val="0"/>
          <w:lang w:eastAsia="es-ES"/>
        </w:rPr>
        <w:t xml:space="preserve"> </w:t>
      </w:r>
      <w:r w:rsidRPr="00E82215">
        <w:rPr>
          <w:b/>
          <w:i/>
          <w:kern w:val="0"/>
          <w:lang w:eastAsia="es-ES"/>
        </w:rPr>
        <w:t>$a0: ON/OFF</w:t>
      </w:r>
      <w:r w:rsidR="0008492E" w:rsidRPr="00E82215">
        <w:rPr>
          <w:b/>
          <w:i/>
          <w:kern w:val="0"/>
          <w:lang w:eastAsia="es-ES"/>
        </w:rPr>
        <w:t xml:space="preserve"> </w:t>
      </w:r>
      <w:r w:rsidRPr="00E82215">
        <w:rPr>
          <w:b/>
          <w:i/>
          <w:kern w:val="0"/>
          <w:lang w:eastAsia="es-ES"/>
        </w:rPr>
        <w:t>)</w:t>
      </w:r>
      <w:r w:rsidRPr="00E82215">
        <w:rPr>
          <w:kern w:val="0"/>
          <w:lang w:eastAsia="es-ES"/>
        </w:rPr>
        <w:t xml:space="preserve"> permite entrar en un modo de vuelo estabilizado. En este modo la nave se detiene en el aire al fijar la velocidad de los motores de elevación a 100 (valor de sustentación). </w:t>
      </w:r>
      <w:r w:rsidR="00640848" w:rsidRPr="00E82215">
        <w:rPr>
          <w:kern w:val="0"/>
          <w:lang w:eastAsia="es-ES"/>
        </w:rPr>
        <w:t xml:space="preserve"> Además, se activa el sensor de inclinación en modo ESTAB</w:t>
      </w:r>
      <w:r w:rsidR="00FA6CCD" w:rsidRPr="00E82215">
        <w:rPr>
          <w:kern w:val="0"/>
          <w:lang w:eastAsia="es-ES"/>
        </w:rPr>
        <w:t>ILIZACIÓN</w:t>
      </w:r>
      <w:r w:rsidR="00640848" w:rsidRPr="00E82215">
        <w:rPr>
          <w:kern w:val="0"/>
          <w:lang w:eastAsia="es-ES"/>
        </w:rPr>
        <w:t xml:space="preserve"> de forma que cualquier inclinación lateral </w:t>
      </w:r>
      <w:r w:rsidR="00640848" w:rsidRPr="00E82215">
        <w:rPr>
          <w:kern w:val="0"/>
          <w:lang w:eastAsia="es-ES"/>
        </w:rPr>
        <w:lastRenderedPageBreak/>
        <w:t xml:space="preserve">de la nave, por </w:t>
      </w:r>
      <w:r w:rsidR="006E302B" w:rsidRPr="00E82215">
        <w:rPr>
          <w:kern w:val="0"/>
          <w:lang w:eastAsia="es-ES"/>
        </w:rPr>
        <w:t>ejemplo debido</w:t>
      </w:r>
      <w:r w:rsidR="00640848" w:rsidRPr="00E82215">
        <w:rPr>
          <w:kern w:val="0"/>
          <w:lang w:eastAsia="es-ES"/>
        </w:rPr>
        <w:t xml:space="preserve"> al viento, hace que se active la interrupción </w:t>
      </w:r>
      <w:r w:rsidR="00640848" w:rsidRPr="00E82215">
        <w:rPr>
          <w:b/>
          <w:kern w:val="0"/>
          <w:lang w:eastAsia="es-ES"/>
        </w:rPr>
        <w:t>Int_2</w:t>
      </w:r>
      <w:r w:rsidR="00640848" w:rsidRPr="00E82215">
        <w:rPr>
          <w:kern w:val="0"/>
          <w:lang w:eastAsia="es-ES"/>
        </w:rPr>
        <w:t xml:space="preserve"> que permite corregir esta inclinación actuando sobre los motores de elevación</w:t>
      </w:r>
      <w:r w:rsidR="00FA6CCD" w:rsidRPr="00E82215">
        <w:rPr>
          <w:kern w:val="0"/>
          <w:lang w:eastAsia="es-ES"/>
        </w:rPr>
        <w:t xml:space="preserve"> contrarios</w:t>
      </w:r>
      <w:r w:rsidR="00640848" w:rsidRPr="00E82215">
        <w:rPr>
          <w:kern w:val="0"/>
          <w:lang w:eastAsia="es-ES"/>
        </w:rPr>
        <w:t>.</w:t>
      </w:r>
    </w:p>
    <w:p w14:paraId="603DA774" w14:textId="77777777" w:rsidR="000D2BE7" w:rsidRPr="00FE133B" w:rsidRDefault="00C5577B" w:rsidP="00FE133B">
      <w:pPr>
        <w:pStyle w:val="Prrafodelista"/>
        <w:ind w:left="426"/>
        <w:jc w:val="both"/>
        <w:rPr>
          <w:kern w:val="0"/>
          <w:lang w:eastAsia="es-ES"/>
        </w:rPr>
      </w:pPr>
      <w:r w:rsidRPr="00FE133B">
        <w:rPr>
          <w:kern w:val="0"/>
          <w:lang w:eastAsia="es-ES"/>
        </w:rPr>
        <w:t>Asumiendo que se ha establecido el modo ESTABILIZACION en el sensor de inclinación, e</w:t>
      </w:r>
      <w:r w:rsidR="000D2BE7" w:rsidRPr="00FE133B">
        <w:rPr>
          <w:kern w:val="0"/>
          <w:lang w:eastAsia="es-ES"/>
        </w:rPr>
        <w:t xml:space="preserve">scriba el código de la rutina de servicio de la interrupción </w:t>
      </w:r>
      <w:r w:rsidR="000D2BE7" w:rsidRPr="00FE133B">
        <w:rPr>
          <w:b/>
          <w:kern w:val="0"/>
          <w:lang w:eastAsia="es-ES"/>
        </w:rPr>
        <w:t>Int_2</w:t>
      </w:r>
      <w:r w:rsidR="000D2BE7" w:rsidRPr="00FE133B">
        <w:rPr>
          <w:kern w:val="0"/>
          <w:lang w:eastAsia="es-ES"/>
        </w:rPr>
        <w:t xml:space="preserve"> </w:t>
      </w:r>
      <w:r w:rsidRPr="00FE133B">
        <w:rPr>
          <w:kern w:val="0"/>
          <w:lang w:eastAsia="es-ES"/>
        </w:rPr>
        <w:t>asociada con el mismo</w:t>
      </w:r>
      <w:r w:rsidR="000D2BE7" w:rsidRPr="00FE133B">
        <w:rPr>
          <w:kern w:val="0"/>
          <w:lang w:eastAsia="es-ES"/>
        </w:rPr>
        <w:t xml:space="preserve">. Esta rutina </w:t>
      </w:r>
      <w:r w:rsidR="000D2BE7" w:rsidRPr="000441DC">
        <w:rPr>
          <w:color w:val="FF0000"/>
          <w:kern w:val="0"/>
          <w:lang w:eastAsia="es-ES"/>
        </w:rPr>
        <w:t>debe compensar la inclinación del aparato actuando inversamente sobre los motores de elevación</w:t>
      </w:r>
      <w:r w:rsidR="000D2BE7" w:rsidRPr="00FE133B">
        <w:rPr>
          <w:kern w:val="0"/>
          <w:lang w:eastAsia="es-ES"/>
        </w:rPr>
        <w:t xml:space="preserve">. </w:t>
      </w:r>
      <w:r w:rsidR="001D7A81" w:rsidRPr="00FE133B">
        <w:rPr>
          <w:kern w:val="0"/>
          <w:lang w:eastAsia="es-ES"/>
        </w:rPr>
        <w:t xml:space="preserve">Si la inclinación es a la derecha (ángulo positivo) hay que aumentar la potencia del motor de elevación </w:t>
      </w:r>
      <w:r w:rsidR="00E131A3" w:rsidRPr="00FE133B">
        <w:rPr>
          <w:kern w:val="0"/>
          <w:lang w:eastAsia="es-ES"/>
        </w:rPr>
        <w:t>derecho</w:t>
      </w:r>
      <w:r w:rsidR="001D7A81" w:rsidRPr="00FE133B">
        <w:rPr>
          <w:kern w:val="0"/>
          <w:lang w:eastAsia="es-ES"/>
        </w:rPr>
        <w:t xml:space="preserve"> en una cantidad igual </w:t>
      </w:r>
      <w:r w:rsidR="00AD74C1" w:rsidRPr="00FE133B">
        <w:rPr>
          <w:kern w:val="0"/>
          <w:lang w:eastAsia="es-ES"/>
        </w:rPr>
        <w:t>a ese ángulo</w:t>
      </w:r>
      <w:r w:rsidR="00E131A3" w:rsidRPr="00FE133B">
        <w:rPr>
          <w:kern w:val="0"/>
          <w:lang w:eastAsia="es-ES"/>
        </w:rPr>
        <w:t xml:space="preserve"> y disminuir la potencia del izquierdo en la misma cantidad</w:t>
      </w:r>
      <w:r w:rsidR="002421DB" w:rsidRPr="00FE133B">
        <w:rPr>
          <w:kern w:val="0"/>
          <w:lang w:eastAsia="es-ES"/>
        </w:rPr>
        <w:t xml:space="preserve">. Para la inclinación a la izquierda se actúa en sentido contrario al anterior, pero el código es el mismo pues en este caso el ángulo es negativo. </w:t>
      </w:r>
      <w:r w:rsidR="00AD74C1" w:rsidRPr="00FE133B">
        <w:rPr>
          <w:kern w:val="0"/>
          <w:lang w:eastAsia="es-ES"/>
        </w:rPr>
        <w:t xml:space="preserve"> En caso de inclinación cero hay que </w:t>
      </w:r>
      <w:r w:rsidRPr="00FE133B">
        <w:rPr>
          <w:kern w:val="0"/>
          <w:lang w:eastAsia="es-ES"/>
        </w:rPr>
        <w:t xml:space="preserve">establecer </w:t>
      </w:r>
      <w:r w:rsidR="00AD74C1" w:rsidRPr="00FE133B">
        <w:rPr>
          <w:kern w:val="0"/>
          <w:lang w:eastAsia="es-ES"/>
        </w:rPr>
        <w:t xml:space="preserve">la potencia </w:t>
      </w:r>
      <w:r w:rsidRPr="00FE133B">
        <w:rPr>
          <w:kern w:val="0"/>
          <w:lang w:eastAsia="es-ES"/>
        </w:rPr>
        <w:t xml:space="preserve">de ambos motores </w:t>
      </w:r>
      <w:r w:rsidR="00AD74C1" w:rsidRPr="00FE133B">
        <w:rPr>
          <w:kern w:val="0"/>
          <w:lang w:eastAsia="es-ES"/>
        </w:rPr>
        <w:t>al nivel de sustentación (100)</w:t>
      </w:r>
      <w:r w:rsidR="000D2BE7" w:rsidRPr="00FE133B">
        <w:rPr>
          <w:kern w:val="0"/>
          <w:lang w:eastAsia="es-ES"/>
        </w:rPr>
        <w:t>.</w:t>
      </w:r>
      <w:r w:rsidR="00641DE7" w:rsidRPr="00FE133B">
        <w:rPr>
          <w:kern w:val="0"/>
          <w:lang w:eastAsia="es-ES"/>
        </w:rPr>
        <w:t xml:space="preserve"> </w:t>
      </w:r>
    </w:p>
    <w:p w14:paraId="384DE82E" w14:textId="43A430C4" w:rsidR="000D2BE7" w:rsidRDefault="00AD74C1" w:rsidP="006E0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>Int_2</w:t>
      </w:r>
      <w:r w:rsidR="000D2BE7" w:rsidRPr="00A32F89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 xml:space="preserve">:  </w:t>
      </w:r>
      <w:r w:rsidR="006E0691"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</w:p>
    <w:p w14:paraId="1FD0FACA" w14:textId="695C75CA" w:rsidR="006E0691" w:rsidRPr="00F71744" w:rsidRDefault="00010A4B" w:rsidP="00010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="000441DC" w:rsidRPr="00F71744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la $t0, 0xFFFF0020</w:t>
      </w:r>
      <w:r w:rsidR="000441DC" w:rsidRPr="00F71744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  <w:t xml:space="preserve"># DB de sensor </w:t>
      </w:r>
      <w:proofErr w:type="spellStart"/>
      <w:r w:rsidR="000441DC" w:rsidRPr="00F71744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Inclinacion</w:t>
      </w:r>
      <w:proofErr w:type="spellEnd"/>
    </w:p>
    <w:p w14:paraId="0E181D29" w14:textId="2DF2F86B" w:rsidR="0082251A" w:rsidRPr="0082251A" w:rsidRDefault="0082251A" w:rsidP="00822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proofErr w:type="spellStart"/>
      <w:r w:rsidRPr="0082251A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li</w:t>
      </w:r>
      <w:proofErr w:type="spellEnd"/>
      <w:r w:rsidRPr="0082251A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$t1, 100</w:t>
      </w:r>
    </w:p>
    <w:p w14:paraId="4E235F59" w14:textId="77777777" w:rsidR="0082251A" w:rsidRDefault="0082251A" w:rsidP="00822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proofErr w:type="spellStart"/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sb</w:t>
      </w:r>
      <w:proofErr w:type="spellEnd"/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$</w:t>
      </w:r>
      <w:r w:rsidRPr="0082251A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t1</w:t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, </w:t>
      </w:r>
      <w:proofErr w:type="spellStart"/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Potencia_</w:t>
      </w:r>
      <w:r w:rsidRPr="00E82024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Elevacion</w:t>
      </w:r>
      <w:r w:rsidRPr="00245B3E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_Actual</w:t>
      </w:r>
      <w:proofErr w:type="spellEnd"/>
    </w:p>
    <w:p w14:paraId="2F31D533" w14:textId="3E0DAEAD" w:rsidR="006E0691" w:rsidRPr="00F71744" w:rsidRDefault="000441DC" w:rsidP="00822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 w:rsidRPr="00F71744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lb $t1, 4($t0)</w:t>
      </w:r>
      <w:r w:rsidR="007B1BCD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="007B1BCD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="00E352E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# Cargo el </w:t>
      </w:r>
      <w:proofErr w:type="spellStart"/>
      <w:r w:rsidR="00E352E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angulo</w:t>
      </w:r>
      <w:proofErr w:type="spellEnd"/>
      <w:r w:rsidR="00E352E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de inclinación</w:t>
      </w:r>
    </w:p>
    <w:p w14:paraId="2D3D583A" w14:textId="018D7D2E" w:rsidR="00010A4B" w:rsidRDefault="000441DC" w:rsidP="006E0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 w:rsidRPr="00F71744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proofErr w:type="spellStart"/>
      <w:r w:rsidR="00010A4B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sb</w:t>
      </w:r>
      <w:proofErr w:type="spellEnd"/>
      <w:r w:rsidR="00010A4B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$t1, </w:t>
      </w:r>
      <w:r w:rsidR="0082251A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Inclinación</w:t>
      </w:r>
    </w:p>
    <w:p w14:paraId="66C5D135" w14:textId="77777777" w:rsidR="0082251A" w:rsidRDefault="0082251A" w:rsidP="00EF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</w:p>
    <w:p w14:paraId="0B561B6B" w14:textId="0F225144" w:rsidR="000441DC" w:rsidRPr="00F71744" w:rsidRDefault="000441DC" w:rsidP="00010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proofErr w:type="spellStart"/>
      <w:r w:rsidRPr="00F71744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beq</w:t>
      </w:r>
      <w:proofErr w:type="spellEnd"/>
      <w:r w:rsidRPr="00F71744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</w:t>
      </w:r>
      <w:r w:rsidR="00F71744" w:rsidRPr="00F71744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$t1, $</w:t>
      </w:r>
      <w:proofErr w:type="spellStart"/>
      <w:r w:rsidR="00F71744" w:rsidRPr="00F71744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zero</w:t>
      </w:r>
      <w:proofErr w:type="spellEnd"/>
      <w:r w:rsidR="00F71744" w:rsidRPr="00F71744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, </w:t>
      </w:r>
      <w:proofErr w:type="spellStart"/>
      <w:r w:rsidR="00F71744" w:rsidRPr="00F71744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sustentacion</w:t>
      </w:r>
      <w:proofErr w:type="spellEnd"/>
    </w:p>
    <w:p w14:paraId="25CCD9C0" w14:textId="77777777" w:rsidR="006E0691" w:rsidRDefault="006E0691" w:rsidP="006E0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</w:pPr>
    </w:p>
    <w:p w14:paraId="3ECA5485" w14:textId="0E5CEB42" w:rsidR="006E0691" w:rsidRPr="00E352E7" w:rsidRDefault="00F71744" w:rsidP="006E0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>
        <w:rPr>
          <w:rFonts w:ascii="Courier" w:eastAsia="Times New Roman" w:hAnsi="Courier" w:cs="CMTT10"/>
          <w:b/>
          <w:kern w:val="0"/>
          <w:sz w:val="20"/>
          <w:szCs w:val="20"/>
          <w:lang w:eastAsia="es-ES"/>
        </w:rPr>
        <w:tab/>
      </w:r>
      <w:r w:rsidRPr="00E352E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lb $t2, </w:t>
      </w:r>
      <w:proofErr w:type="spellStart"/>
      <w:r w:rsidRPr="00E352E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Potencia_Elevacion_Actual</w:t>
      </w:r>
      <w:proofErr w:type="spellEnd"/>
    </w:p>
    <w:p w14:paraId="7E7914D1" w14:textId="36F41E7F" w:rsidR="00F71744" w:rsidRPr="00F84042" w:rsidRDefault="00F71744" w:rsidP="00F71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 w:rsidRPr="00E352E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la $t0, 0xFFFF0000</w:t>
      </w:r>
      <w:r w:rsidRPr="00E352E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  <w:t># DB de Control Motores</w:t>
      </w:r>
    </w:p>
    <w:p w14:paraId="1AE814CC" w14:textId="77777777" w:rsidR="00F71744" w:rsidRPr="00E352E7" w:rsidRDefault="00F71744" w:rsidP="00F71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</w:pPr>
      <w:r w:rsidRPr="00E352E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add $t2, $t2, $t1</w:t>
      </w:r>
    </w:p>
    <w:p w14:paraId="06207F5B" w14:textId="3C2AD68A" w:rsidR="00F71744" w:rsidRPr="00E352E7" w:rsidRDefault="00F71744" w:rsidP="00F71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</w:pPr>
      <w:r w:rsidRPr="00E352E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sb $t</w:t>
      </w:r>
      <w:r w:rsidR="007B1BCD" w:rsidRPr="00E352E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2</w:t>
      </w:r>
      <w:r w:rsidRPr="00E352E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 xml:space="preserve">, </w:t>
      </w:r>
      <w:r w:rsidR="00AD2778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3</w:t>
      </w:r>
      <w:r w:rsidRPr="00E352E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($t0)</w:t>
      </w:r>
    </w:p>
    <w:p w14:paraId="6C2460B2" w14:textId="4A9E8E37" w:rsidR="007B1BCD" w:rsidRPr="00F84042" w:rsidRDefault="007B1BCD" w:rsidP="00F71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 w:rsidRPr="00E352E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lb $t2, </w:t>
      </w:r>
      <w:proofErr w:type="spellStart"/>
      <w:r w:rsidRPr="00E352E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Potencia_Elevacion_Actual</w:t>
      </w:r>
      <w:proofErr w:type="spellEnd"/>
    </w:p>
    <w:p w14:paraId="0C474F34" w14:textId="5FB37A81" w:rsidR="007B1BCD" w:rsidRPr="00E352E7" w:rsidRDefault="007B1BCD" w:rsidP="007B1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 w:rsidRPr="00E352E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sub $t2, $t2, $t1</w:t>
      </w:r>
    </w:p>
    <w:p w14:paraId="27C2690D" w14:textId="7740FC2E" w:rsidR="00F71744" w:rsidRPr="00F84042" w:rsidRDefault="00F71744" w:rsidP="007B1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proofErr w:type="spellStart"/>
      <w:r w:rsidRPr="00F84042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sb</w:t>
      </w:r>
      <w:proofErr w:type="spellEnd"/>
      <w:r w:rsidRPr="00F84042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 $t</w:t>
      </w:r>
      <w:r w:rsidR="00E352E7" w:rsidRPr="00F84042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2</w:t>
      </w:r>
      <w:r w:rsidRPr="00F84042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 xml:space="preserve">, </w:t>
      </w:r>
      <w:r w:rsidR="00AD2778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2</w:t>
      </w:r>
      <w:r w:rsidRPr="00F84042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($t0)</w:t>
      </w:r>
    </w:p>
    <w:p w14:paraId="63B48AE3" w14:textId="0FCB6CE8" w:rsidR="006E0691" w:rsidRPr="00E352E7" w:rsidRDefault="00E352E7" w:rsidP="006E0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 w:rsidRPr="00E352E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  <w:t xml:space="preserve">b </w:t>
      </w:r>
      <w:proofErr w:type="spellStart"/>
      <w:r w:rsidRPr="00E352E7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finish</w:t>
      </w:r>
      <w:proofErr w:type="spellEnd"/>
    </w:p>
    <w:p w14:paraId="6B599470" w14:textId="77777777" w:rsidR="008D6003" w:rsidRPr="00F71744" w:rsidRDefault="008D6003" w:rsidP="008D6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</w:p>
    <w:p w14:paraId="66A0791B" w14:textId="634FFD5C" w:rsidR="008D6003" w:rsidRPr="00F71744" w:rsidRDefault="00F84042" w:rsidP="008D6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s</w:t>
      </w:r>
      <w:r w:rsidR="00F71744" w:rsidRPr="00F71744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>ustentación:</w:t>
      </w:r>
    </w:p>
    <w:p w14:paraId="3D0CD302" w14:textId="6F2D7D37" w:rsidR="00F71744" w:rsidRPr="00F71744" w:rsidRDefault="00F71744" w:rsidP="00F71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</w:pPr>
      <w:r w:rsidRPr="00F71744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  <w:t>la $t0, 0xFFFF0000</w:t>
      </w:r>
      <w:r w:rsidRPr="00F71744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  <w:t># DB de Control Motores</w:t>
      </w:r>
    </w:p>
    <w:p w14:paraId="0B387738" w14:textId="44598AF0" w:rsidR="00F71744" w:rsidRPr="00F84042" w:rsidRDefault="00F71744" w:rsidP="008D6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</w:pPr>
      <w:r w:rsidRPr="00F71744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eastAsia="es-ES"/>
        </w:rPr>
        <w:tab/>
      </w:r>
      <w:r w:rsidRPr="00F84042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li $t1, 100</w:t>
      </w:r>
    </w:p>
    <w:p w14:paraId="3552FAB8" w14:textId="215CED75" w:rsidR="008D6003" w:rsidRPr="00F71744" w:rsidRDefault="00F71744" w:rsidP="008D6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</w:pPr>
      <w:r w:rsidRPr="00F84042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</w:r>
      <w:r w:rsidRPr="00F71744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sb $t1, 2($t0)</w:t>
      </w:r>
    </w:p>
    <w:p w14:paraId="4B692CA0" w14:textId="63EE430E" w:rsidR="008D6003" w:rsidRPr="00F71744" w:rsidRDefault="00F71744" w:rsidP="008D6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</w:pPr>
      <w:r w:rsidRPr="00F71744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ab/>
        <w:t>sb $t1, 3($t0)</w:t>
      </w:r>
    </w:p>
    <w:p w14:paraId="468F5C82" w14:textId="77777777" w:rsidR="00F71744" w:rsidRPr="00F71744" w:rsidRDefault="00F71744" w:rsidP="008D6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</w:pPr>
    </w:p>
    <w:p w14:paraId="2FBED6E5" w14:textId="2F6229E7" w:rsidR="00F71744" w:rsidRPr="00F71744" w:rsidRDefault="00F71744" w:rsidP="008D6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</w:pPr>
      <w:r w:rsidRPr="00F71744">
        <w:rPr>
          <w:rFonts w:ascii="Courier" w:eastAsia="Times New Roman" w:hAnsi="Courier" w:cs="CMTT10"/>
          <w:b/>
          <w:color w:val="FF0000"/>
          <w:kern w:val="0"/>
          <w:sz w:val="20"/>
          <w:szCs w:val="20"/>
          <w:lang w:val="en-US" w:eastAsia="es-ES"/>
        </w:rPr>
        <w:t>finish:</w:t>
      </w:r>
    </w:p>
    <w:p w14:paraId="1CE1D06B" w14:textId="35D92BAF" w:rsidR="000D2BE7" w:rsidRPr="00F71744" w:rsidRDefault="000D2BE7" w:rsidP="008D6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283"/>
        <w:rPr>
          <w:rFonts w:ascii="Courier" w:eastAsia="Times New Roman" w:hAnsi="Courier" w:cs="CMTT10"/>
          <w:b/>
          <w:kern w:val="0"/>
          <w:sz w:val="20"/>
          <w:szCs w:val="20"/>
          <w:lang w:val="en-US" w:eastAsia="es-ES"/>
        </w:rPr>
      </w:pPr>
      <w:r w:rsidRPr="00F71744">
        <w:rPr>
          <w:rFonts w:ascii="Courier" w:eastAsia="Times New Roman" w:hAnsi="Courier" w:cs="CMTT10"/>
          <w:b/>
          <w:kern w:val="0"/>
          <w:sz w:val="20"/>
          <w:szCs w:val="20"/>
          <w:lang w:val="en-US" w:eastAsia="es-ES"/>
        </w:rPr>
        <w:t xml:space="preserve">    b </w:t>
      </w:r>
      <w:proofErr w:type="spellStart"/>
      <w:r w:rsidRPr="00F71744">
        <w:rPr>
          <w:rFonts w:ascii="Courier" w:eastAsia="Times New Roman" w:hAnsi="Courier" w:cs="CMTT10"/>
          <w:b/>
          <w:kern w:val="0"/>
          <w:sz w:val="20"/>
          <w:szCs w:val="20"/>
          <w:lang w:val="en-US" w:eastAsia="es-ES"/>
        </w:rPr>
        <w:t>retexc</w:t>
      </w:r>
      <w:proofErr w:type="spellEnd"/>
    </w:p>
    <w:p w14:paraId="1E0547A1" w14:textId="77777777" w:rsidR="002421DB" w:rsidRPr="00F71744" w:rsidRDefault="002421DB" w:rsidP="008D6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left="709" w:firstLine="283"/>
        <w:rPr>
          <w:rFonts w:ascii="Courier" w:eastAsia="Times New Roman" w:hAnsi="Courier" w:cs="CMTT10"/>
          <w:b/>
          <w:kern w:val="0"/>
          <w:sz w:val="20"/>
          <w:szCs w:val="20"/>
          <w:lang w:val="en-US" w:eastAsia="es-ES"/>
        </w:rPr>
      </w:pPr>
    </w:p>
    <w:sectPr w:rsidR="002421DB" w:rsidRPr="00F71744" w:rsidSect="00007547">
      <w:footerReference w:type="default" r:id="rId10"/>
      <w:pgSz w:w="11906" w:h="16838"/>
      <w:pgMar w:top="720" w:right="720" w:bottom="720" w:left="720" w:header="720" w:footer="720" w:gutter="0"/>
      <w:cols w:space="720"/>
      <w:docGrid w:linePitch="299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6E1A2" w14:textId="77777777" w:rsidR="00BB35AD" w:rsidRDefault="00BB35AD" w:rsidP="000A09AA">
      <w:pPr>
        <w:spacing w:after="0" w:line="240" w:lineRule="auto"/>
      </w:pPr>
      <w:r>
        <w:separator/>
      </w:r>
    </w:p>
  </w:endnote>
  <w:endnote w:type="continuationSeparator" w:id="0">
    <w:p w14:paraId="1D5A7AC5" w14:textId="77777777" w:rsidR="00BB35AD" w:rsidRDefault="00BB35AD" w:rsidP="000A0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Batang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Batang"/>
    <w:charset w:val="8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9818304"/>
      <w:docPartObj>
        <w:docPartGallery w:val="Page Numbers (Bottom of Page)"/>
        <w:docPartUnique/>
      </w:docPartObj>
    </w:sdtPr>
    <w:sdtEndPr/>
    <w:sdtContent>
      <w:p w14:paraId="5025A1FC" w14:textId="77777777" w:rsidR="000A09AA" w:rsidRDefault="00DF166F">
        <w:pPr>
          <w:pStyle w:val="Piedepgina"/>
          <w:jc w:val="right"/>
        </w:pPr>
        <w:r>
          <w:fldChar w:fldCharType="begin"/>
        </w:r>
        <w:r w:rsidR="000A09AA">
          <w:instrText>PAGE   \* MERGEFORMAT</w:instrText>
        </w:r>
        <w:r>
          <w:fldChar w:fldCharType="separate"/>
        </w:r>
        <w:r w:rsidR="006E0691">
          <w:rPr>
            <w:noProof/>
          </w:rPr>
          <w:t>2</w:t>
        </w:r>
        <w:r>
          <w:fldChar w:fldCharType="end"/>
        </w:r>
      </w:p>
    </w:sdtContent>
  </w:sdt>
  <w:p w14:paraId="4EC41870" w14:textId="77777777" w:rsidR="000A09AA" w:rsidRDefault="000A09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BB739" w14:textId="77777777" w:rsidR="00BB35AD" w:rsidRDefault="00BB35AD" w:rsidP="000A09AA">
      <w:pPr>
        <w:spacing w:after="0" w:line="240" w:lineRule="auto"/>
      </w:pPr>
      <w:r>
        <w:separator/>
      </w:r>
    </w:p>
  </w:footnote>
  <w:footnote w:type="continuationSeparator" w:id="0">
    <w:p w14:paraId="776BAFA9" w14:textId="77777777" w:rsidR="00BB35AD" w:rsidRDefault="00BB35AD" w:rsidP="000A0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name w:val="WWNum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023D7A8B"/>
    <w:multiLevelType w:val="hybridMultilevel"/>
    <w:tmpl w:val="1EB449E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3344ED"/>
    <w:multiLevelType w:val="hybridMultilevel"/>
    <w:tmpl w:val="E28CD03A"/>
    <w:lvl w:ilvl="0" w:tplc="ECFC2D16">
      <w:start w:val="4"/>
      <w:numFmt w:val="lowerLetter"/>
      <w:lvlText w:val="%1)"/>
      <w:lvlJc w:val="left"/>
      <w:pPr>
        <w:ind w:left="16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5111D"/>
    <w:multiLevelType w:val="hybridMultilevel"/>
    <w:tmpl w:val="937A16A4"/>
    <w:lvl w:ilvl="0" w:tplc="5024E15A">
      <w:start w:val="1"/>
      <w:numFmt w:val="decimal"/>
      <w:lvlText w:val="%1."/>
      <w:lvlJc w:val="left"/>
      <w:pPr>
        <w:ind w:left="153" w:hanging="360"/>
      </w:pPr>
      <w:rPr>
        <w:rFonts w:hint="default"/>
        <w:sz w:val="28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>
      <w:start w:val="1"/>
      <w:numFmt w:val="lowerRoman"/>
      <w:lvlText w:val="%3."/>
      <w:lvlJc w:val="right"/>
      <w:pPr>
        <w:ind w:left="1593" w:hanging="180"/>
      </w:pPr>
    </w:lvl>
    <w:lvl w:ilvl="3" w:tplc="0C0A000F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28811238"/>
    <w:multiLevelType w:val="multilevel"/>
    <w:tmpl w:val="322886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D82D27"/>
    <w:multiLevelType w:val="hybridMultilevel"/>
    <w:tmpl w:val="D0DAF3A4"/>
    <w:lvl w:ilvl="0" w:tplc="0C0A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370" w:hanging="360"/>
      </w:pPr>
    </w:lvl>
    <w:lvl w:ilvl="2" w:tplc="0C0A001B" w:tentative="1">
      <w:start w:val="1"/>
      <w:numFmt w:val="lowerRoman"/>
      <w:lvlText w:val="%3."/>
      <w:lvlJc w:val="right"/>
      <w:pPr>
        <w:ind w:left="3090" w:hanging="180"/>
      </w:pPr>
    </w:lvl>
    <w:lvl w:ilvl="3" w:tplc="0C0A000F" w:tentative="1">
      <w:start w:val="1"/>
      <w:numFmt w:val="decimal"/>
      <w:lvlText w:val="%4."/>
      <w:lvlJc w:val="left"/>
      <w:pPr>
        <w:ind w:left="3810" w:hanging="360"/>
      </w:pPr>
    </w:lvl>
    <w:lvl w:ilvl="4" w:tplc="0C0A0019" w:tentative="1">
      <w:start w:val="1"/>
      <w:numFmt w:val="lowerLetter"/>
      <w:lvlText w:val="%5."/>
      <w:lvlJc w:val="left"/>
      <w:pPr>
        <w:ind w:left="4530" w:hanging="360"/>
      </w:pPr>
    </w:lvl>
    <w:lvl w:ilvl="5" w:tplc="0C0A001B" w:tentative="1">
      <w:start w:val="1"/>
      <w:numFmt w:val="lowerRoman"/>
      <w:lvlText w:val="%6."/>
      <w:lvlJc w:val="right"/>
      <w:pPr>
        <w:ind w:left="5250" w:hanging="180"/>
      </w:pPr>
    </w:lvl>
    <w:lvl w:ilvl="6" w:tplc="0C0A000F" w:tentative="1">
      <w:start w:val="1"/>
      <w:numFmt w:val="decimal"/>
      <w:lvlText w:val="%7."/>
      <w:lvlJc w:val="left"/>
      <w:pPr>
        <w:ind w:left="5970" w:hanging="360"/>
      </w:pPr>
    </w:lvl>
    <w:lvl w:ilvl="7" w:tplc="0C0A0019" w:tentative="1">
      <w:start w:val="1"/>
      <w:numFmt w:val="lowerLetter"/>
      <w:lvlText w:val="%8."/>
      <w:lvlJc w:val="left"/>
      <w:pPr>
        <w:ind w:left="6690" w:hanging="360"/>
      </w:pPr>
    </w:lvl>
    <w:lvl w:ilvl="8" w:tplc="0C0A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3" w15:restartNumberingAfterBreak="0">
    <w:nsid w:val="2FD3751E"/>
    <w:multiLevelType w:val="hybridMultilevel"/>
    <w:tmpl w:val="7C82F8EA"/>
    <w:lvl w:ilvl="0" w:tplc="DE16ABAA">
      <w:start w:val="1"/>
      <w:numFmt w:val="lowerLetter"/>
      <w:lvlText w:val="%1)"/>
      <w:lvlJc w:val="left"/>
      <w:pPr>
        <w:ind w:left="720" w:hanging="360"/>
      </w:pPr>
      <w:rPr>
        <w:rFonts w:ascii="Calibri" w:eastAsia="DejaVu Sans" w:hAnsi="Calibri" w:cs="DejaVu Sans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6176B"/>
    <w:multiLevelType w:val="hybridMultilevel"/>
    <w:tmpl w:val="5A5CEBD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C79A7"/>
    <w:multiLevelType w:val="hybridMultilevel"/>
    <w:tmpl w:val="F94EA9C2"/>
    <w:lvl w:ilvl="0" w:tplc="5952F43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C0A0019">
      <w:start w:val="1"/>
      <w:numFmt w:val="lowerLetter"/>
      <w:lvlText w:val="%2."/>
      <w:lvlJc w:val="left"/>
      <w:pPr>
        <w:ind w:left="1647" w:hanging="360"/>
      </w:pPr>
    </w:lvl>
    <w:lvl w:ilvl="2" w:tplc="0C0A001B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9A126E0"/>
    <w:multiLevelType w:val="hybridMultilevel"/>
    <w:tmpl w:val="8E68AE74"/>
    <w:lvl w:ilvl="0" w:tplc="870EBA2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551EE3"/>
    <w:multiLevelType w:val="hybridMultilevel"/>
    <w:tmpl w:val="074E8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44B22"/>
    <w:multiLevelType w:val="hybridMultilevel"/>
    <w:tmpl w:val="C66A7FDE"/>
    <w:lvl w:ilvl="0" w:tplc="27681B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43315D8"/>
    <w:multiLevelType w:val="hybridMultilevel"/>
    <w:tmpl w:val="0D18C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95D13"/>
    <w:multiLevelType w:val="hybridMultilevel"/>
    <w:tmpl w:val="D77AE964"/>
    <w:lvl w:ilvl="0" w:tplc="5952F43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1" w15:restartNumberingAfterBreak="0">
    <w:nsid w:val="52B95692"/>
    <w:multiLevelType w:val="hybridMultilevel"/>
    <w:tmpl w:val="C696DD1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3053337"/>
    <w:multiLevelType w:val="hybridMultilevel"/>
    <w:tmpl w:val="03BCA88A"/>
    <w:lvl w:ilvl="0" w:tplc="0C0A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68" w:hanging="360"/>
      </w:pPr>
    </w:lvl>
    <w:lvl w:ilvl="2" w:tplc="0C0A001B" w:tentative="1">
      <w:start w:val="1"/>
      <w:numFmt w:val="lowerRoman"/>
      <w:lvlText w:val="%3."/>
      <w:lvlJc w:val="right"/>
      <w:pPr>
        <w:ind w:left="2288" w:hanging="180"/>
      </w:pPr>
    </w:lvl>
    <w:lvl w:ilvl="3" w:tplc="0C0A000F" w:tentative="1">
      <w:start w:val="1"/>
      <w:numFmt w:val="decimal"/>
      <w:lvlText w:val="%4."/>
      <w:lvlJc w:val="left"/>
      <w:pPr>
        <w:ind w:left="3008" w:hanging="360"/>
      </w:pPr>
    </w:lvl>
    <w:lvl w:ilvl="4" w:tplc="0C0A0019" w:tentative="1">
      <w:start w:val="1"/>
      <w:numFmt w:val="lowerLetter"/>
      <w:lvlText w:val="%5."/>
      <w:lvlJc w:val="left"/>
      <w:pPr>
        <w:ind w:left="3728" w:hanging="360"/>
      </w:pPr>
    </w:lvl>
    <w:lvl w:ilvl="5" w:tplc="0C0A001B" w:tentative="1">
      <w:start w:val="1"/>
      <w:numFmt w:val="lowerRoman"/>
      <w:lvlText w:val="%6."/>
      <w:lvlJc w:val="right"/>
      <w:pPr>
        <w:ind w:left="4448" w:hanging="180"/>
      </w:pPr>
    </w:lvl>
    <w:lvl w:ilvl="6" w:tplc="0C0A000F" w:tentative="1">
      <w:start w:val="1"/>
      <w:numFmt w:val="decimal"/>
      <w:lvlText w:val="%7."/>
      <w:lvlJc w:val="left"/>
      <w:pPr>
        <w:ind w:left="5168" w:hanging="360"/>
      </w:pPr>
    </w:lvl>
    <w:lvl w:ilvl="7" w:tplc="0C0A0019" w:tentative="1">
      <w:start w:val="1"/>
      <w:numFmt w:val="lowerLetter"/>
      <w:lvlText w:val="%8."/>
      <w:lvlJc w:val="left"/>
      <w:pPr>
        <w:ind w:left="5888" w:hanging="360"/>
      </w:pPr>
    </w:lvl>
    <w:lvl w:ilvl="8" w:tplc="0C0A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3" w15:restartNumberingAfterBreak="0">
    <w:nsid w:val="5B470BCE"/>
    <w:multiLevelType w:val="hybridMultilevel"/>
    <w:tmpl w:val="56E89C70"/>
    <w:lvl w:ilvl="0" w:tplc="454032D4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607544B1"/>
    <w:multiLevelType w:val="hybridMultilevel"/>
    <w:tmpl w:val="EE1644D0"/>
    <w:lvl w:ilvl="0" w:tplc="0C0A0017">
      <w:start w:val="1"/>
      <w:numFmt w:val="lowerLetter"/>
      <w:lvlText w:val="%1)"/>
      <w:lvlJc w:val="left"/>
      <w:pPr>
        <w:ind w:left="16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70" w:hanging="360"/>
      </w:pPr>
    </w:lvl>
    <w:lvl w:ilvl="2" w:tplc="0C0A001B" w:tentative="1">
      <w:start w:val="1"/>
      <w:numFmt w:val="lowerRoman"/>
      <w:lvlText w:val="%3."/>
      <w:lvlJc w:val="right"/>
      <w:pPr>
        <w:ind w:left="3090" w:hanging="180"/>
      </w:pPr>
    </w:lvl>
    <w:lvl w:ilvl="3" w:tplc="0C0A000F" w:tentative="1">
      <w:start w:val="1"/>
      <w:numFmt w:val="decimal"/>
      <w:lvlText w:val="%4."/>
      <w:lvlJc w:val="left"/>
      <w:pPr>
        <w:ind w:left="3810" w:hanging="360"/>
      </w:pPr>
    </w:lvl>
    <w:lvl w:ilvl="4" w:tplc="0C0A0019" w:tentative="1">
      <w:start w:val="1"/>
      <w:numFmt w:val="lowerLetter"/>
      <w:lvlText w:val="%5."/>
      <w:lvlJc w:val="left"/>
      <w:pPr>
        <w:ind w:left="4530" w:hanging="360"/>
      </w:pPr>
    </w:lvl>
    <w:lvl w:ilvl="5" w:tplc="0C0A001B" w:tentative="1">
      <w:start w:val="1"/>
      <w:numFmt w:val="lowerRoman"/>
      <w:lvlText w:val="%6."/>
      <w:lvlJc w:val="right"/>
      <w:pPr>
        <w:ind w:left="5250" w:hanging="180"/>
      </w:pPr>
    </w:lvl>
    <w:lvl w:ilvl="6" w:tplc="0C0A000F" w:tentative="1">
      <w:start w:val="1"/>
      <w:numFmt w:val="decimal"/>
      <w:lvlText w:val="%7."/>
      <w:lvlJc w:val="left"/>
      <w:pPr>
        <w:ind w:left="5970" w:hanging="360"/>
      </w:pPr>
    </w:lvl>
    <w:lvl w:ilvl="7" w:tplc="0C0A0019" w:tentative="1">
      <w:start w:val="1"/>
      <w:numFmt w:val="lowerLetter"/>
      <w:lvlText w:val="%8."/>
      <w:lvlJc w:val="left"/>
      <w:pPr>
        <w:ind w:left="6690" w:hanging="360"/>
      </w:pPr>
    </w:lvl>
    <w:lvl w:ilvl="8" w:tplc="0C0A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5" w15:restartNumberingAfterBreak="0">
    <w:nsid w:val="610F5A63"/>
    <w:multiLevelType w:val="hybridMultilevel"/>
    <w:tmpl w:val="33DAB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E5529"/>
    <w:multiLevelType w:val="hybridMultilevel"/>
    <w:tmpl w:val="7AEE678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750388"/>
    <w:multiLevelType w:val="hybridMultilevel"/>
    <w:tmpl w:val="52AE51E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C44414"/>
    <w:multiLevelType w:val="hybridMultilevel"/>
    <w:tmpl w:val="E280E2BE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882B02"/>
    <w:multiLevelType w:val="hybridMultilevel"/>
    <w:tmpl w:val="3EFA6554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CAB3AD7"/>
    <w:multiLevelType w:val="multilevel"/>
    <w:tmpl w:val="28162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78761225"/>
    <w:multiLevelType w:val="hybridMultilevel"/>
    <w:tmpl w:val="5BE00B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8"/>
  </w:num>
  <w:num w:numId="10">
    <w:abstractNumId w:val="10"/>
  </w:num>
  <w:num w:numId="11">
    <w:abstractNumId w:val="25"/>
  </w:num>
  <w:num w:numId="12">
    <w:abstractNumId w:val="16"/>
  </w:num>
  <w:num w:numId="13">
    <w:abstractNumId w:val="12"/>
  </w:num>
  <w:num w:numId="14">
    <w:abstractNumId w:val="23"/>
  </w:num>
  <w:num w:numId="15">
    <w:abstractNumId w:val="18"/>
  </w:num>
  <w:num w:numId="16">
    <w:abstractNumId w:val="31"/>
  </w:num>
  <w:num w:numId="17">
    <w:abstractNumId w:val="9"/>
  </w:num>
  <w:num w:numId="18">
    <w:abstractNumId w:val="22"/>
  </w:num>
  <w:num w:numId="19">
    <w:abstractNumId w:val="24"/>
  </w:num>
  <w:num w:numId="20">
    <w:abstractNumId w:val="13"/>
  </w:num>
  <w:num w:numId="21">
    <w:abstractNumId w:val="8"/>
  </w:num>
  <w:num w:numId="22">
    <w:abstractNumId w:val="27"/>
  </w:num>
  <w:num w:numId="23">
    <w:abstractNumId w:val="26"/>
  </w:num>
  <w:num w:numId="24">
    <w:abstractNumId w:val="21"/>
  </w:num>
  <w:num w:numId="25">
    <w:abstractNumId w:val="17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14"/>
  </w:num>
  <w:num w:numId="29">
    <w:abstractNumId w:val="30"/>
  </w:num>
  <w:num w:numId="30">
    <w:abstractNumId w:val="11"/>
  </w:num>
  <w:num w:numId="31">
    <w:abstractNumId w:val="15"/>
  </w:num>
  <w:num w:numId="32">
    <w:abstractNumId w:val="2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BC8"/>
    <w:rsid w:val="00005D29"/>
    <w:rsid w:val="00007547"/>
    <w:rsid w:val="00010A4B"/>
    <w:rsid w:val="00025A29"/>
    <w:rsid w:val="00030454"/>
    <w:rsid w:val="000441DC"/>
    <w:rsid w:val="000554F8"/>
    <w:rsid w:val="00055F09"/>
    <w:rsid w:val="00067463"/>
    <w:rsid w:val="00081085"/>
    <w:rsid w:val="0008492E"/>
    <w:rsid w:val="000A09AA"/>
    <w:rsid w:val="000C2103"/>
    <w:rsid w:val="000C6A5C"/>
    <w:rsid w:val="000D2455"/>
    <w:rsid w:val="000D2BE7"/>
    <w:rsid w:val="000E6EE2"/>
    <w:rsid w:val="000F3C90"/>
    <w:rsid w:val="000F5FD7"/>
    <w:rsid w:val="0011006F"/>
    <w:rsid w:val="00112176"/>
    <w:rsid w:val="00115288"/>
    <w:rsid w:val="0014704D"/>
    <w:rsid w:val="00171F73"/>
    <w:rsid w:val="001739E5"/>
    <w:rsid w:val="001818AD"/>
    <w:rsid w:val="001C0C33"/>
    <w:rsid w:val="001C1B7D"/>
    <w:rsid w:val="001D2F70"/>
    <w:rsid w:val="001D52C4"/>
    <w:rsid w:val="001D7A81"/>
    <w:rsid w:val="001E5EC2"/>
    <w:rsid w:val="001F08A0"/>
    <w:rsid w:val="001F50FB"/>
    <w:rsid w:val="00200BD6"/>
    <w:rsid w:val="00203E71"/>
    <w:rsid w:val="00204A39"/>
    <w:rsid w:val="00223BC8"/>
    <w:rsid w:val="00241A63"/>
    <w:rsid w:val="002421DB"/>
    <w:rsid w:val="00245B3E"/>
    <w:rsid w:val="0026125A"/>
    <w:rsid w:val="002630A7"/>
    <w:rsid w:val="00283F0A"/>
    <w:rsid w:val="002A7493"/>
    <w:rsid w:val="002B4460"/>
    <w:rsid w:val="002C19E7"/>
    <w:rsid w:val="002C27D1"/>
    <w:rsid w:val="002D0422"/>
    <w:rsid w:val="002D599B"/>
    <w:rsid w:val="002E4154"/>
    <w:rsid w:val="002F0916"/>
    <w:rsid w:val="002F4FDE"/>
    <w:rsid w:val="002F6D0A"/>
    <w:rsid w:val="002F7DC4"/>
    <w:rsid w:val="00302F20"/>
    <w:rsid w:val="00304BA9"/>
    <w:rsid w:val="00305DEE"/>
    <w:rsid w:val="0030648E"/>
    <w:rsid w:val="00320D6F"/>
    <w:rsid w:val="003372A4"/>
    <w:rsid w:val="00343162"/>
    <w:rsid w:val="003452A2"/>
    <w:rsid w:val="00373F1C"/>
    <w:rsid w:val="00393147"/>
    <w:rsid w:val="003977EB"/>
    <w:rsid w:val="003A332D"/>
    <w:rsid w:val="003B1123"/>
    <w:rsid w:val="003B2678"/>
    <w:rsid w:val="003B7428"/>
    <w:rsid w:val="003C1C31"/>
    <w:rsid w:val="003D0EE8"/>
    <w:rsid w:val="003D3A83"/>
    <w:rsid w:val="004179F0"/>
    <w:rsid w:val="00432695"/>
    <w:rsid w:val="004339B0"/>
    <w:rsid w:val="004372B0"/>
    <w:rsid w:val="00451005"/>
    <w:rsid w:val="00485E8D"/>
    <w:rsid w:val="004B552C"/>
    <w:rsid w:val="004B5F17"/>
    <w:rsid w:val="004B7FB0"/>
    <w:rsid w:val="004D4E14"/>
    <w:rsid w:val="004E3016"/>
    <w:rsid w:val="004E328B"/>
    <w:rsid w:val="004E4850"/>
    <w:rsid w:val="004E5BDE"/>
    <w:rsid w:val="004F72B3"/>
    <w:rsid w:val="00541365"/>
    <w:rsid w:val="00576E87"/>
    <w:rsid w:val="00590AAA"/>
    <w:rsid w:val="005A22B7"/>
    <w:rsid w:val="005D023B"/>
    <w:rsid w:val="005F3211"/>
    <w:rsid w:val="005F3268"/>
    <w:rsid w:val="00611568"/>
    <w:rsid w:val="0062039F"/>
    <w:rsid w:val="00621735"/>
    <w:rsid w:val="00623441"/>
    <w:rsid w:val="00640205"/>
    <w:rsid w:val="00640848"/>
    <w:rsid w:val="00641DE7"/>
    <w:rsid w:val="00646598"/>
    <w:rsid w:val="006761E5"/>
    <w:rsid w:val="006A0C2B"/>
    <w:rsid w:val="006B72BE"/>
    <w:rsid w:val="006D4687"/>
    <w:rsid w:val="006E0691"/>
    <w:rsid w:val="006E302B"/>
    <w:rsid w:val="006F707B"/>
    <w:rsid w:val="00746BE6"/>
    <w:rsid w:val="007540B8"/>
    <w:rsid w:val="00773E0E"/>
    <w:rsid w:val="00776024"/>
    <w:rsid w:val="00787054"/>
    <w:rsid w:val="007A5A83"/>
    <w:rsid w:val="007B1BCD"/>
    <w:rsid w:val="007B64D7"/>
    <w:rsid w:val="007D5446"/>
    <w:rsid w:val="007D5F9D"/>
    <w:rsid w:val="007F071E"/>
    <w:rsid w:val="007F354E"/>
    <w:rsid w:val="007F4B56"/>
    <w:rsid w:val="00802B98"/>
    <w:rsid w:val="00802E05"/>
    <w:rsid w:val="0082251A"/>
    <w:rsid w:val="008267D8"/>
    <w:rsid w:val="00857A4F"/>
    <w:rsid w:val="00861210"/>
    <w:rsid w:val="0086124A"/>
    <w:rsid w:val="0086722C"/>
    <w:rsid w:val="0088612B"/>
    <w:rsid w:val="0088727B"/>
    <w:rsid w:val="0089317F"/>
    <w:rsid w:val="008C2B94"/>
    <w:rsid w:val="008D10A1"/>
    <w:rsid w:val="008D2118"/>
    <w:rsid w:val="008D6003"/>
    <w:rsid w:val="008D6847"/>
    <w:rsid w:val="008F4534"/>
    <w:rsid w:val="00901B18"/>
    <w:rsid w:val="0090552E"/>
    <w:rsid w:val="009071F8"/>
    <w:rsid w:val="00922125"/>
    <w:rsid w:val="009320BB"/>
    <w:rsid w:val="00935A72"/>
    <w:rsid w:val="00937081"/>
    <w:rsid w:val="00940A5C"/>
    <w:rsid w:val="00946363"/>
    <w:rsid w:val="0094780A"/>
    <w:rsid w:val="009614E1"/>
    <w:rsid w:val="009838DD"/>
    <w:rsid w:val="009B346E"/>
    <w:rsid w:val="009C1E0D"/>
    <w:rsid w:val="009C6A05"/>
    <w:rsid w:val="009D250B"/>
    <w:rsid w:val="009D47C8"/>
    <w:rsid w:val="009D79B2"/>
    <w:rsid w:val="00A1059D"/>
    <w:rsid w:val="00A204D1"/>
    <w:rsid w:val="00A322D1"/>
    <w:rsid w:val="00A32F89"/>
    <w:rsid w:val="00A35167"/>
    <w:rsid w:val="00A55FA9"/>
    <w:rsid w:val="00AA26D1"/>
    <w:rsid w:val="00AC38D9"/>
    <w:rsid w:val="00AC49CC"/>
    <w:rsid w:val="00AD2778"/>
    <w:rsid w:val="00AD34E2"/>
    <w:rsid w:val="00AD6B39"/>
    <w:rsid w:val="00AD74C1"/>
    <w:rsid w:val="00AF59EE"/>
    <w:rsid w:val="00AF5BB2"/>
    <w:rsid w:val="00B069FB"/>
    <w:rsid w:val="00B26D5A"/>
    <w:rsid w:val="00B34766"/>
    <w:rsid w:val="00B55424"/>
    <w:rsid w:val="00B65955"/>
    <w:rsid w:val="00B6640A"/>
    <w:rsid w:val="00B7156B"/>
    <w:rsid w:val="00B75E98"/>
    <w:rsid w:val="00B82016"/>
    <w:rsid w:val="00B91D5D"/>
    <w:rsid w:val="00BA4E61"/>
    <w:rsid w:val="00BB35AD"/>
    <w:rsid w:val="00BB5F51"/>
    <w:rsid w:val="00BB7922"/>
    <w:rsid w:val="00BC27BD"/>
    <w:rsid w:val="00BC64F6"/>
    <w:rsid w:val="00BE5DF0"/>
    <w:rsid w:val="00BE7997"/>
    <w:rsid w:val="00C02B6C"/>
    <w:rsid w:val="00C22E40"/>
    <w:rsid w:val="00C234D1"/>
    <w:rsid w:val="00C23D7D"/>
    <w:rsid w:val="00C5577B"/>
    <w:rsid w:val="00C60AAD"/>
    <w:rsid w:val="00C60DA0"/>
    <w:rsid w:val="00CC1B36"/>
    <w:rsid w:val="00CC4082"/>
    <w:rsid w:val="00CD465E"/>
    <w:rsid w:val="00CF31E6"/>
    <w:rsid w:val="00D06270"/>
    <w:rsid w:val="00D148AB"/>
    <w:rsid w:val="00D23000"/>
    <w:rsid w:val="00D260E2"/>
    <w:rsid w:val="00D30F6D"/>
    <w:rsid w:val="00D57193"/>
    <w:rsid w:val="00D67866"/>
    <w:rsid w:val="00D9248E"/>
    <w:rsid w:val="00DB0DE7"/>
    <w:rsid w:val="00DB2B37"/>
    <w:rsid w:val="00DC3685"/>
    <w:rsid w:val="00DF166F"/>
    <w:rsid w:val="00E0107B"/>
    <w:rsid w:val="00E131A3"/>
    <w:rsid w:val="00E332DA"/>
    <w:rsid w:val="00E352E7"/>
    <w:rsid w:val="00E6645D"/>
    <w:rsid w:val="00E70F68"/>
    <w:rsid w:val="00E71372"/>
    <w:rsid w:val="00E82024"/>
    <w:rsid w:val="00E82215"/>
    <w:rsid w:val="00E9224B"/>
    <w:rsid w:val="00EB5247"/>
    <w:rsid w:val="00EC132B"/>
    <w:rsid w:val="00EE5627"/>
    <w:rsid w:val="00EE7610"/>
    <w:rsid w:val="00EF6F74"/>
    <w:rsid w:val="00EF7231"/>
    <w:rsid w:val="00F00A3B"/>
    <w:rsid w:val="00F26387"/>
    <w:rsid w:val="00F477E6"/>
    <w:rsid w:val="00F63776"/>
    <w:rsid w:val="00F71744"/>
    <w:rsid w:val="00F81848"/>
    <w:rsid w:val="00F84042"/>
    <w:rsid w:val="00FA6CCD"/>
    <w:rsid w:val="00FB71F7"/>
    <w:rsid w:val="00FD7E06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E95CEED"/>
  <w15:docId w15:val="{387E29E1-D008-4AD1-B946-D33682A4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DejaVu Sans" w:hAnsi="Calibri" w:cs="DejaVu Sans"/>
      <w:kern w:val="1"/>
      <w:sz w:val="22"/>
      <w:szCs w:val="22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901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basedOn w:val="Fuentedeprrafopredeter1"/>
  </w:style>
  <w:style w:type="character" w:customStyle="1" w:styleId="Carcterdenumeracin">
    <w:name w:val="Carácter de numeración"/>
    <w:rPr>
      <w:rFonts w:ascii="Arial Narrow" w:hAnsi="Arial Narrow" w:cs="Arial"/>
      <w:color w:val="auto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extodeglobo1">
    <w:name w:val="Texto de globo1"/>
    <w:basedOn w:val="Normal"/>
  </w:style>
  <w:style w:type="paragraph" w:customStyle="1" w:styleId="Prrafodelista1">
    <w:name w:val="Párrafo de lista1"/>
    <w:basedOn w:val="Normal"/>
  </w:style>
  <w:style w:type="paragraph" w:customStyle="1" w:styleId="Contenidodelatabla">
    <w:name w:val="Contenido de la tabla"/>
    <w:basedOn w:val="Normal"/>
    <w:pPr>
      <w:suppressLineNumbers/>
      <w:spacing w:after="0"/>
      <w:jc w:val="center"/>
      <w:textAlignment w:val="baseline"/>
    </w:pPr>
  </w:style>
  <w:style w:type="paragraph" w:customStyle="1" w:styleId="Encabezadodelatabla">
    <w:name w:val="Encabezado de la tabla"/>
    <w:basedOn w:val="Contenidodelatabla"/>
    <w:rPr>
      <w:b/>
      <w:bCs/>
    </w:rPr>
  </w:style>
  <w:style w:type="paragraph" w:styleId="Prrafodelista">
    <w:name w:val="List Paragraph"/>
    <w:basedOn w:val="Normal"/>
    <w:uiPriority w:val="34"/>
    <w:qFormat/>
    <w:rsid w:val="00FD7E06"/>
    <w:pPr>
      <w:ind w:left="708"/>
    </w:pPr>
  </w:style>
  <w:style w:type="paragraph" w:styleId="Textodeglobo">
    <w:name w:val="Balloon Text"/>
    <w:basedOn w:val="Normal"/>
    <w:link w:val="TextodegloboCar1"/>
    <w:uiPriority w:val="99"/>
    <w:semiHidden/>
    <w:unhideWhenUsed/>
    <w:rsid w:val="00171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171F73"/>
    <w:rPr>
      <w:rFonts w:ascii="Tahoma" w:eastAsia="DejaVu Sans" w:hAnsi="Tahoma" w:cs="Tahoma"/>
      <w:kern w:val="1"/>
      <w:sz w:val="16"/>
      <w:szCs w:val="16"/>
      <w:lang w:eastAsia="ar-SA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C60AA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C60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C60AA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iinline">
    <w:name w:val="codi inline"/>
    <w:basedOn w:val="Fuentedeprrafopredeter"/>
    <w:rsid w:val="009614E1"/>
    <w:rPr>
      <w:rFonts w:ascii="Courier New" w:hAnsi="Courier New"/>
      <w:b/>
      <w:w w:val="90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90552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C1B36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s-ES"/>
    </w:rPr>
  </w:style>
  <w:style w:type="table" w:customStyle="1" w:styleId="Sombreadoclaro-nfasis11">
    <w:name w:val="Sombreado claro - Énfasis 11"/>
    <w:basedOn w:val="Tablanormal"/>
    <w:uiPriority w:val="60"/>
    <w:rsid w:val="0011528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inespaciado">
    <w:name w:val="No Spacing"/>
    <w:uiPriority w:val="1"/>
    <w:qFormat/>
    <w:rsid w:val="00F26387"/>
    <w:pPr>
      <w:suppressAutoHyphens/>
    </w:pPr>
    <w:rPr>
      <w:rFonts w:ascii="Calibri" w:eastAsia="DejaVu Sans" w:hAnsi="Calibri" w:cs="DejaVu Sans"/>
      <w:kern w:val="1"/>
      <w:sz w:val="22"/>
      <w:szCs w:val="22"/>
      <w:lang w:eastAsia="ar-SA"/>
    </w:rPr>
  </w:style>
  <w:style w:type="paragraph" w:styleId="Encabezado">
    <w:name w:val="header"/>
    <w:basedOn w:val="Normal"/>
    <w:link w:val="EncabezadoCar"/>
    <w:uiPriority w:val="99"/>
    <w:unhideWhenUsed/>
    <w:rsid w:val="000A0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9AA"/>
    <w:rPr>
      <w:rFonts w:ascii="Calibri" w:eastAsia="DejaVu Sans" w:hAnsi="Calibri" w:cs="DejaVu Sans"/>
      <w:kern w:val="1"/>
      <w:sz w:val="22"/>
      <w:szCs w:val="22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0A0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9AA"/>
    <w:rPr>
      <w:rFonts w:ascii="Calibri" w:eastAsia="DejaVu Sans" w:hAnsi="Calibri" w:cs="DejaVu Sans"/>
      <w:kern w:val="1"/>
      <w:sz w:val="22"/>
      <w:szCs w:val="22"/>
      <w:lang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901B18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Ttulo">
    <w:name w:val="Title"/>
    <w:basedOn w:val="Normal"/>
    <w:next w:val="Normal"/>
    <w:link w:val="TtuloCar"/>
    <w:uiPriority w:val="10"/>
    <w:qFormat/>
    <w:rsid w:val="00901B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01B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EF72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7231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E1E25B-EB09-4B59-9B1C-F4DAFDBB3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1511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Y TECNOLOGIA DE COMPUTADORES II (ITIG)</vt:lpstr>
    </vt:vector>
  </TitlesOfParts>
  <Company>UPV</Company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Y TECNOLOGIA DE COMPUTADORES II (ITIG)</dc:title>
  <dc:creator>arobles</dc:creator>
  <cp:lastModifiedBy>Fabian</cp:lastModifiedBy>
  <cp:revision>25</cp:revision>
  <cp:lastPrinted>2014-05-30T09:28:00Z</cp:lastPrinted>
  <dcterms:created xsi:type="dcterms:W3CDTF">2020-04-27T09:43:00Z</dcterms:created>
  <dcterms:modified xsi:type="dcterms:W3CDTF">2020-05-05T08:11:00Z</dcterms:modified>
</cp:coreProperties>
</file>